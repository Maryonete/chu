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F4B7A04" w14:textId="30A98CE0" w:rsidR="0095306B" w:rsidRPr="00241C86" w:rsidRDefault="0095306B" w:rsidP="3BD92BB8">
      <w:pPr>
        <w:jc w:val="center"/>
        <w:rPr>
          <w:rFonts w:cs="Times New Roman"/>
          <w:b/>
          <w:bCs/>
          <w:color w:val="173D6D"/>
          <w:sz w:val="32"/>
          <w:szCs w:val="32"/>
        </w:rPr>
      </w:pPr>
      <w:r w:rsidRPr="00241C86">
        <w:rPr>
          <w:rFonts w:cs="Times New Roman"/>
          <w:color w:val="FFFFFF" w:themeColor="background1"/>
          <w:sz w:val="28"/>
          <w:szCs w:val="28"/>
        </w:rPr>
        <w:t>PHP /Symfony</w:t>
      </w:r>
    </w:p>
    <w:p w14:paraId="72A3D3EC" w14:textId="059B0C34" w:rsidR="0095306B" w:rsidRPr="00241C86" w:rsidRDefault="00C74E5C">
      <w:pPr>
        <w:jc w:val="center"/>
        <w:rPr>
          <w:rFonts w:cs="Times New Roman"/>
          <w:b/>
          <w:color w:val="173D6D"/>
          <w:sz w:val="32"/>
          <w:szCs w:val="44"/>
        </w:rPr>
      </w:pPr>
      <w:r w:rsidRPr="00241C86">
        <w:rPr>
          <w:rFonts w:cs="Times New Roman"/>
          <w:b/>
          <w:noProof/>
          <w:color w:val="173D6D"/>
          <w:sz w:val="32"/>
          <w:szCs w:val="44"/>
        </w:rPr>
        <w:drawing>
          <wp:inline distT="0" distB="0" distL="0" distR="0" wp14:anchorId="77AE0DB2" wp14:editId="465EF25F">
            <wp:extent cx="1466694" cy="1466694"/>
            <wp:effectExtent l="0" t="0" r="635" b="635"/>
            <wp:docPr id="13855451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538" cy="1480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61E4C" w14:textId="77777777" w:rsidR="0095306B" w:rsidRDefault="0095306B">
      <w:pPr>
        <w:rPr>
          <w:rFonts w:cs="Times New Roman"/>
          <w:b/>
          <w:color w:val="173D6D"/>
          <w:sz w:val="22"/>
          <w:szCs w:val="22"/>
        </w:rPr>
      </w:pPr>
    </w:p>
    <w:p w14:paraId="15AB24BD" w14:textId="77777777" w:rsidR="00554A09" w:rsidRPr="00241C86" w:rsidRDefault="00554A09">
      <w:pPr>
        <w:rPr>
          <w:rFonts w:cs="Times New Roman"/>
          <w:b/>
          <w:color w:val="173D6D"/>
          <w:sz w:val="22"/>
          <w:szCs w:val="22"/>
        </w:rPr>
      </w:pPr>
    </w:p>
    <w:p w14:paraId="44EAFD9C" w14:textId="77777777" w:rsidR="0095306B" w:rsidRPr="00241C86" w:rsidRDefault="0095306B">
      <w:pPr>
        <w:rPr>
          <w:rFonts w:cs="Times New Roman"/>
          <w:b/>
          <w:color w:val="173D6D"/>
          <w:sz w:val="22"/>
          <w:szCs w:val="22"/>
        </w:rPr>
      </w:pPr>
    </w:p>
    <w:p w14:paraId="4FF83014" w14:textId="4A1FECF8" w:rsidR="4AD0B38E" w:rsidRPr="00241C86" w:rsidRDefault="4AD0B38E" w:rsidP="3BD92BB8">
      <w:pPr>
        <w:pStyle w:val="titre2comnicia"/>
        <w:spacing w:line="259" w:lineRule="auto"/>
        <w:rPr>
          <w:rFonts w:ascii="Times New Roman" w:hAnsi="Times New Roman" w:cs="Times New Roman"/>
          <w:color w:val="EE704C"/>
          <w:sz w:val="72"/>
          <w:szCs w:val="72"/>
        </w:rPr>
      </w:pPr>
      <w:proofErr w:type="spellStart"/>
      <w:r w:rsidRPr="00241C86">
        <w:rPr>
          <w:rFonts w:ascii="Times New Roman" w:hAnsi="Times New Roman" w:cs="Times New Roman"/>
          <w:color w:val="EE704C"/>
          <w:sz w:val="72"/>
          <w:szCs w:val="72"/>
        </w:rPr>
        <w:t>SoigneMoi</w:t>
      </w:r>
      <w:proofErr w:type="spellEnd"/>
    </w:p>
    <w:p w14:paraId="54D527F5" w14:textId="065D07CD" w:rsidR="4AD0B38E" w:rsidRPr="00241C86" w:rsidRDefault="4AD0B38E" w:rsidP="3BD92BB8">
      <w:pPr>
        <w:pStyle w:val="titre2comnicia"/>
        <w:spacing w:line="259" w:lineRule="auto"/>
        <w:rPr>
          <w:rFonts w:ascii="Times New Roman" w:hAnsi="Times New Roman" w:cs="Times New Roman"/>
          <w:color w:val="EE704C"/>
          <w:sz w:val="72"/>
          <w:szCs w:val="72"/>
        </w:rPr>
      </w:pPr>
      <w:r w:rsidRPr="00241C86">
        <w:rPr>
          <w:rFonts w:ascii="Times New Roman" w:hAnsi="Times New Roman" w:cs="Times New Roman"/>
          <w:color w:val="EE704C"/>
          <w:sz w:val="72"/>
          <w:szCs w:val="72"/>
        </w:rPr>
        <w:t>C</w:t>
      </w:r>
      <w:r w:rsidR="006134A6" w:rsidRPr="00241C86">
        <w:rPr>
          <w:rFonts w:ascii="Times New Roman" w:hAnsi="Times New Roman" w:cs="Times New Roman"/>
          <w:color w:val="EE704C"/>
          <w:sz w:val="72"/>
          <w:szCs w:val="72"/>
        </w:rPr>
        <w:t xml:space="preserve">entre </w:t>
      </w:r>
      <w:r w:rsidRPr="00241C86">
        <w:rPr>
          <w:rFonts w:ascii="Times New Roman" w:hAnsi="Times New Roman" w:cs="Times New Roman"/>
          <w:color w:val="EE704C"/>
          <w:sz w:val="72"/>
          <w:szCs w:val="72"/>
        </w:rPr>
        <w:t>H</w:t>
      </w:r>
      <w:r w:rsidR="006134A6" w:rsidRPr="00241C86">
        <w:rPr>
          <w:rFonts w:ascii="Times New Roman" w:hAnsi="Times New Roman" w:cs="Times New Roman"/>
          <w:color w:val="EE704C"/>
          <w:sz w:val="72"/>
          <w:szCs w:val="72"/>
        </w:rPr>
        <w:t>ospitalier</w:t>
      </w:r>
    </w:p>
    <w:p w14:paraId="5B9CF565" w14:textId="77777777" w:rsidR="006910B0" w:rsidRPr="00241C86" w:rsidRDefault="006910B0">
      <w:pPr>
        <w:rPr>
          <w:rFonts w:cs="Times New Roman"/>
          <w:color w:val="EE704C"/>
          <w:sz w:val="22"/>
          <w:szCs w:val="22"/>
        </w:rPr>
      </w:pPr>
    </w:p>
    <w:p w14:paraId="62486C05" w14:textId="6F2AE4EB" w:rsidR="0095306B" w:rsidRPr="00241C86" w:rsidRDefault="006910B0" w:rsidP="006910B0">
      <w:pPr>
        <w:jc w:val="center"/>
        <w:rPr>
          <w:rFonts w:cs="Times New Roman"/>
          <w:color w:val="EE704C"/>
          <w:sz w:val="22"/>
          <w:szCs w:val="22"/>
        </w:rPr>
      </w:pPr>
      <w:r w:rsidRPr="00241C86">
        <w:rPr>
          <w:rFonts w:cs="Times New Roman"/>
          <w:color w:val="EE704C"/>
          <w:sz w:val="22"/>
          <w:szCs w:val="22"/>
        </w:rPr>
        <w:t>-</w:t>
      </w:r>
    </w:p>
    <w:p w14:paraId="4101652C" w14:textId="77777777" w:rsidR="0095306B" w:rsidRPr="00241C86" w:rsidRDefault="0095306B">
      <w:pPr>
        <w:rPr>
          <w:rFonts w:cs="Times New Roman"/>
          <w:color w:val="EE704C"/>
          <w:sz w:val="22"/>
          <w:szCs w:val="22"/>
        </w:rPr>
      </w:pPr>
    </w:p>
    <w:p w14:paraId="4B99056E" w14:textId="06D8A31E" w:rsidR="0095306B" w:rsidRPr="00241C86" w:rsidRDefault="00303FE6">
      <w:pPr>
        <w:pStyle w:val="titre2comnicia"/>
        <w:rPr>
          <w:rFonts w:ascii="Times New Roman" w:hAnsi="Times New Roman" w:cs="Times New Roman"/>
          <w:color w:val="173D6D"/>
          <w:sz w:val="52"/>
          <w:szCs w:val="52"/>
        </w:rPr>
      </w:pPr>
      <w:r>
        <w:rPr>
          <w:rFonts w:ascii="Times New Roman" w:hAnsi="Times New Roman" w:cs="Times New Roman"/>
          <w:color w:val="173D6D"/>
          <w:sz w:val="52"/>
          <w:szCs w:val="52"/>
        </w:rPr>
        <w:t>Manuel d’utilisation</w:t>
      </w:r>
    </w:p>
    <w:p w14:paraId="110FFD37" w14:textId="2978C35A" w:rsidR="00927D1C" w:rsidRPr="00241C86" w:rsidRDefault="00927D1C">
      <w:pPr>
        <w:rPr>
          <w:rFonts w:cs="Times New Roman"/>
          <w:color w:val="173D6D"/>
          <w:sz w:val="22"/>
          <w:szCs w:val="22"/>
        </w:rPr>
      </w:pPr>
    </w:p>
    <w:p w14:paraId="49181C45" w14:textId="77777777" w:rsidR="00117BC3" w:rsidRDefault="00117BC3">
      <w:pPr>
        <w:rPr>
          <w:rFonts w:cs="Times New Roman"/>
          <w:b/>
          <w:bCs/>
          <w:i/>
          <w:iCs/>
          <w:color w:val="173D6D"/>
          <w:sz w:val="32"/>
          <w:szCs w:val="32"/>
        </w:rPr>
      </w:pPr>
      <w:r>
        <w:br w:type="page"/>
      </w:r>
    </w:p>
    <w:p w14:paraId="7D112807" w14:textId="615B1E61" w:rsidR="00A05239" w:rsidRDefault="00241C86" w:rsidP="00A05239">
      <w:pPr>
        <w:contextualSpacing/>
        <w:rPr>
          <w:rFonts w:cs="Times New Roman"/>
          <w:szCs w:val="24"/>
        </w:rPr>
      </w:pPr>
      <w:proofErr w:type="spellStart"/>
      <w:r w:rsidRPr="00672C76">
        <w:rPr>
          <w:rFonts w:cs="Times New Roman"/>
          <w:szCs w:val="24"/>
        </w:rPr>
        <w:lastRenderedPageBreak/>
        <w:t>SoigneMoi</w:t>
      </w:r>
      <w:proofErr w:type="spellEnd"/>
      <w:r w:rsidRPr="00672C76">
        <w:rPr>
          <w:rFonts w:cs="Times New Roman"/>
          <w:szCs w:val="24"/>
        </w:rPr>
        <w:t xml:space="preserve"> est un hôpital de la région lilloise qui souhaite améliorer son efficacité en digitalisant la gestion des patients et du personnel. Ce manuel présente les fonctionnalités essentielles des applications </w:t>
      </w:r>
      <w:proofErr w:type="spellStart"/>
      <w:r w:rsidRPr="00672C76">
        <w:rPr>
          <w:rFonts w:cs="Times New Roman"/>
          <w:szCs w:val="24"/>
        </w:rPr>
        <w:t>SoigneMoi</w:t>
      </w:r>
      <w:proofErr w:type="spellEnd"/>
      <w:r w:rsidRPr="00672C76">
        <w:rPr>
          <w:rFonts w:cs="Times New Roman"/>
          <w:szCs w:val="24"/>
        </w:rPr>
        <w:t xml:space="preserve"> développées pour répondre à ce besoin</w:t>
      </w:r>
      <w:r w:rsidR="00A05239">
        <w:rPr>
          <w:rFonts w:cs="Times New Roman"/>
          <w:szCs w:val="24"/>
        </w:rPr>
        <w:t xml:space="preserve"> et fournit les </w:t>
      </w:r>
      <w:r w:rsidR="00A05239">
        <w:t>identifiants</w:t>
      </w:r>
      <w:r w:rsidR="00A05239">
        <w:rPr>
          <w:spacing w:val="-1"/>
        </w:rPr>
        <w:t xml:space="preserve"> </w:t>
      </w:r>
      <w:r w:rsidR="00A05239">
        <w:t>afin</w:t>
      </w:r>
      <w:r w:rsidR="00A05239">
        <w:rPr>
          <w:spacing w:val="-1"/>
        </w:rPr>
        <w:t xml:space="preserve"> </w:t>
      </w:r>
      <w:r w:rsidR="00A05239">
        <w:t>de</w:t>
      </w:r>
      <w:r w:rsidR="00A05239">
        <w:rPr>
          <w:spacing w:val="-1"/>
        </w:rPr>
        <w:t xml:space="preserve"> </w:t>
      </w:r>
      <w:r w:rsidR="00A05239">
        <w:t>réaliser les différents parcours possibles.</w:t>
      </w:r>
    </w:p>
    <w:p w14:paraId="198B5CD1" w14:textId="16399AD1" w:rsidR="00241C86" w:rsidRDefault="00241C86">
      <w:pPr>
        <w:contextualSpacing/>
        <w:rPr>
          <w:rFonts w:cs="Times New Roman"/>
          <w:szCs w:val="24"/>
        </w:rPr>
      </w:pPr>
    </w:p>
    <w:p w14:paraId="3999C182" w14:textId="77777777" w:rsidR="00FE6158" w:rsidRDefault="00FE6158">
      <w:pPr>
        <w:contextualSpacing/>
        <w:rPr>
          <w:rFonts w:cs="Times New Roman"/>
          <w:szCs w:val="24"/>
        </w:rPr>
      </w:pPr>
    </w:p>
    <w:p w14:paraId="5EF0ECB0" w14:textId="77777777" w:rsidR="00FE6158" w:rsidRDefault="00FE6158" w:rsidP="00FE6158">
      <w:pPr>
        <w:pStyle w:val="Titre4"/>
      </w:pPr>
      <w:r>
        <w:t>Application Web (pour les patients)</w:t>
      </w:r>
    </w:p>
    <w:p w14:paraId="7AE84DCE" w14:textId="77777777" w:rsidR="00A52CBB" w:rsidRDefault="00FE6158" w:rsidP="00A52CBB">
      <w:pPr>
        <w:shd w:val="clear" w:color="auto" w:fill="F2F2F2" w:themeFill="background1" w:themeFillShade="F2"/>
        <w:spacing w:after="0"/>
        <w:rPr>
          <w:rFonts w:cs="Times New Roman"/>
          <w:b/>
          <w:bCs/>
          <w:szCs w:val="24"/>
        </w:rPr>
      </w:pPr>
      <w:r w:rsidRPr="00050AF3">
        <w:rPr>
          <w:rFonts w:cs="Times New Roman"/>
          <w:b/>
          <w:bCs/>
          <w:szCs w:val="24"/>
        </w:rPr>
        <w:t xml:space="preserve">Compte </w:t>
      </w:r>
      <w:r w:rsidR="003158E4" w:rsidRPr="00050AF3">
        <w:rPr>
          <w:rFonts w:cs="Times New Roman"/>
          <w:b/>
          <w:bCs/>
          <w:szCs w:val="24"/>
        </w:rPr>
        <w:t xml:space="preserve">patient </w:t>
      </w:r>
      <w:r w:rsidRPr="00050AF3">
        <w:rPr>
          <w:rFonts w:cs="Times New Roman"/>
          <w:b/>
          <w:bCs/>
          <w:szCs w:val="24"/>
        </w:rPr>
        <w:t>test :</w:t>
      </w:r>
    </w:p>
    <w:p w14:paraId="4E4CB1D5" w14:textId="4B99C0CC" w:rsidR="00A52CBB" w:rsidRPr="00A52CBB" w:rsidRDefault="00A05239" w:rsidP="00A52CBB">
      <w:pPr>
        <w:pStyle w:val="Paragraphedeliste"/>
        <w:numPr>
          <w:ilvl w:val="0"/>
          <w:numId w:val="22"/>
        </w:numPr>
        <w:shd w:val="clear" w:color="auto" w:fill="F2F2F2" w:themeFill="background1" w:themeFillShade="F2"/>
        <w:spacing w:before="0" w:after="0"/>
        <w:ind w:left="0" w:hanging="11"/>
        <w:rPr>
          <w:rFonts w:cs="Times New Roman"/>
          <w:szCs w:val="24"/>
        </w:rPr>
      </w:pPr>
      <w:proofErr w:type="gramStart"/>
      <w:r w:rsidRPr="00A52CBB">
        <w:rPr>
          <w:rFonts w:cs="Times New Roman"/>
          <w:szCs w:val="24"/>
        </w:rPr>
        <w:t>Email</w:t>
      </w:r>
      <w:proofErr w:type="gramEnd"/>
      <w:r w:rsidRPr="00A52CBB">
        <w:rPr>
          <w:rFonts w:cs="Times New Roman"/>
          <w:szCs w:val="24"/>
        </w:rPr>
        <w:t xml:space="preserve"> :</w:t>
      </w:r>
      <w:r w:rsidR="003158E4" w:rsidRPr="00A52CBB">
        <w:rPr>
          <w:rFonts w:cs="Times New Roman"/>
          <w:szCs w:val="24"/>
        </w:rPr>
        <w:t xml:space="preserve"> </w:t>
      </w:r>
      <w:hyperlink r:id="rId11" w:history="1">
        <w:r w:rsidR="00A52CBB" w:rsidRPr="00A52CBB">
          <w:rPr>
            <w:rStyle w:val="Lienhypertexte"/>
            <w:rFonts w:cs="Times New Roman"/>
            <w:szCs w:val="24"/>
          </w:rPr>
          <w:t>john.do@test.fr</w:t>
        </w:r>
      </w:hyperlink>
    </w:p>
    <w:p w14:paraId="2866C4A4" w14:textId="49C768D2" w:rsidR="003158E4" w:rsidRPr="00A52CBB" w:rsidRDefault="003158E4" w:rsidP="00A52CBB">
      <w:pPr>
        <w:pStyle w:val="Paragraphedeliste"/>
        <w:numPr>
          <w:ilvl w:val="0"/>
          <w:numId w:val="22"/>
        </w:numPr>
        <w:shd w:val="clear" w:color="auto" w:fill="F2F2F2" w:themeFill="background1" w:themeFillShade="F2"/>
        <w:spacing w:after="0"/>
        <w:ind w:left="0" w:hanging="11"/>
        <w:rPr>
          <w:rFonts w:cs="Times New Roman"/>
          <w:b/>
          <w:bCs/>
          <w:szCs w:val="24"/>
        </w:rPr>
      </w:pPr>
      <w:r w:rsidRPr="00A52CBB">
        <w:rPr>
          <w:rFonts w:cs="Times New Roman"/>
          <w:szCs w:val="24"/>
        </w:rPr>
        <w:t xml:space="preserve">Mot de </w:t>
      </w:r>
      <w:r w:rsidR="00A05239" w:rsidRPr="00A52CBB">
        <w:rPr>
          <w:rFonts w:cs="Times New Roman"/>
          <w:szCs w:val="24"/>
        </w:rPr>
        <w:t>passe</w:t>
      </w:r>
      <w:r w:rsidR="00A05239" w:rsidRPr="00A52CBB">
        <w:rPr>
          <w:rFonts w:cs="Times New Roman"/>
          <w:b/>
          <w:bCs/>
          <w:szCs w:val="24"/>
        </w:rPr>
        <w:t xml:space="preserve"> :</w:t>
      </w:r>
      <w:r w:rsidRPr="00A52CBB">
        <w:rPr>
          <w:rFonts w:cs="Times New Roman"/>
          <w:b/>
          <w:bCs/>
          <w:szCs w:val="24"/>
        </w:rPr>
        <w:t xml:space="preserve"> test</w:t>
      </w:r>
    </w:p>
    <w:p w14:paraId="5BB514F2" w14:textId="539D7D60" w:rsidR="00FE6158" w:rsidRPr="00050AF3" w:rsidRDefault="00FE6158" w:rsidP="00D0589D">
      <w:pPr>
        <w:pStyle w:val="NormalWeb"/>
        <w:spacing w:before="240" w:beforeAutospacing="0" w:after="0" w:afterAutospacing="0"/>
      </w:pPr>
      <w:r w:rsidRPr="00050AF3">
        <w:rPr>
          <w:rStyle w:val="lev"/>
        </w:rPr>
        <w:t>Page d'accueil (US1)</w:t>
      </w:r>
    </w:p>
    <w:p w14:paraId="4CF16F2A" w14:textId="46AB404E" w:rsidR="00FE6158" w:rsidRPr="00050AF3" w:rsidRDefault="00FE6158" w:rsidP="00D0589D">
      <w:pPr>
        <w:numPr>
          <w:ilvl w:val="0"/>
          <w:numId w:val="15"/>
        </w:numPr>
        <w:spacing w:before="0" w:after="0" w:line="240" w:lineRule="auto"/>
        <w:rPr>
          <w:rFonts w:cs="Times New Roman"/>
          <w:szCs w:val="24"/>
        </w:rPr>
      </w:pPr>
      <w:r w:rsidRPr="00050AF3">
        <w:rPr>
          <w:rFonts w:cs="Times New Roman"/>
          <w:szCs w:val="24"/>
        </w:rPr>
        <w:t xml:space="preserve">Présente l'hôpital et ses </w:t>
      </w:r>
      <w:r w:rsidR="00060D1A" w:rsidRPr="00050AF3">
        <w:rPr>
          <w:rFonts w:cs="Times New Roman"/>
          <w:szCs w:val="24"/>
        </w:rPr>
        <w:t>spécialités</w:t>
      </w:r>
    </w:p>
    <w:p w14:paraId="654283A2" w14:textId="5BDFA590" w:rsidR="00FE6158" w:rsidRPr="00050AF3" w:rsidRDefault="00FE6158" w:rsidP="00D0589D">
      <w:pPr>
        <w:pStyle w:val="NormalWeb"/>
        <w:spacing w:before="240" w:beforeAutospacing="0" w:after="0" w:afterAutospacing="0"/>
      </w:pPr>
      <w:r w:rsidRPr="00050AF3">
        <w:rPr>
          <w:rStyle w:val="lev"/>
        </w:rPr>
        <w:t>Création d'un compte (US2)</w:t>
      </w:r>
    </w:p>
    <w:p w14:paraId="43C0D4D6" w14:textId="77777777" w:rsidR="00FE6158" w:rsidRPr="00050AF3" w:rsidRDefault="00FE6158" w:rsidP="00D0589D">
      <w:pPr>
        <w:numPr>
          <w:ilvl w:val="0"/>
          <w:numId w:val="16"/>
        </w:numPr>
        <w:spacing w:before="0" w:after="0" w:line="240" w:lineRule="auto"/>
        <w:rPr>
          <w:rFonts w:cs="Times New Roman"/>
          <w:szCs w:val="24"/>
        </w:rPr>
      </w:pPr>
      <w:r w:rsidRPr="00050AF3">
        <w:rPr>
          <w:rFonts w:cs="Times New Roman"/>
          <w:szCs w:val="24"/>
        </w:rPr>
        <w:t xml:space="preserve">Permet de créer un compte patient avec mot de passe, </w:t>
      </w:r>
      <w:proofErr w:type="gramStart"/>
      <w:r w:rsidRPr="00050AF3">
        <w:rPr>
          <w:rFonts w:cs="Times New Roman"/>
          <w:szCs w:val="24"/>
        </w:rPr>
        <w:t>email</w:t>
      </w:r>
      <w:proofErr w:type="gramEnd"/>
      <w:r w:rsidRPr="00050AF3">
        <w:rPr>
          <w:rFonts w:cs="Times New Roman"/>
          <w:szCs w:val="24"/>
        </w:rPr>
        <w:t>, nom, prénom et adresse postale.</w:t>
      </w:r>
    </w:p>
    <w:p w14:paraId="57B200AA" w14:textId="2DDF6F6A" w:rsidR="00FE6158" w:rsidRPr="00050AF3" w:rsidRDefault="00FE6158" w:rsidP="00D0589D">
      <w:pPr>
        <w:pStyle w:val="NormalWeb"/>
        <w:spacing w:before="240" w:beforeAutospacing="0" w:after="0" w:afterAutospacing="0"/>
      </w:pPr>
      <w:r w:rsidRPr="00050AF3">
        <w:rPr>
          <w:rStyle w:val="lev"/>
        </w:rPr>
        <w:t xml:space="preserve">Espace Utilisateur </w:t>
      </w:r>
      <w:r w:rsidR="00871EFB">
        <w:rPr>
          <w:rStyle w:val="lev"/>
        </w:rPr>
        <w:t xml:space="preserve">connecté </w:t>
      </w:r>
      <w:r w:rsidRPr="00050AF3">
        <w:rPr>
          <w:rStyle w:val="lev"/>
        </w:rPr>
        <w:t>(US3)</w:t>
      </w:r>
    </w:p>
    <w:p w14:paraId="62D05B50" w14:textId="77777777" w:rsidR="00FE6158" w:rsidRDefault="00FE6158" w:rsidP="00D0589D">
      <w:pPr>
        <w:numPr>
          <w:ilvl w:val="0"/>
          <w:numId w:val="17"/>
        </w:numPr>
        <w:spacing w:before="0" w:after="0" w:line="240" w:lineRule="auto"/>
        <w:rPr>
          <w:rFonts w:cs="Times New Roman"/>
          <w:szCs w:val="24"/>
        </w:rPr>
      </w:pPr>
      <w:r w:rsidRPr="00050AF3">
        <w:rPr>
          <w:rFonts w:cs="Times New Roman"/>
          <w:szCs w:val="24"/>
        </w:rPr>
        <w:t>Affiche l'historique des séjours passés, en cours et à venir (non modifiables).</w:t>
      </w:r>
    </w:p>
    <w:p w14:paraId="39981926" w14:textId="4EDE5DFD" w:rsidR="00766B4A" w:rsidRPr="00050AF3" w:rsidRDefault="00766B4A" w:rsidP="00D0589D">
      <w:pPr>
        <w:numPr>
          <w:ilvl w:val="0"/>
          <w:numId w:val="17"/>
        </w:numPr>
        <w:spacing w:before="0"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Consulter et modifier son profil patient (</w:t>
      </w:r>
      <w:r w:rsidRPr="00050AF3">
        <w:rPr>
          <w:rFonts w:cs="Times New Roman"/>
          <w:szCs w:val="24"/>
        </w:rPr>
        <w:t>nom, prénom et adresse postale</w:t>
      </w:r>
      <w:r>
        <w:rPr>
          <w:rFonts w:cs="Times New Roman"/>
          <w:szCs w:val="24"/>
        </w:rPr>
        <w:t>)</w:t>
      </w:r>
    </w:p>
    <w:p w14:paraId="6E4BF8EE" w14:textId="6FC1F0C6" w:rsidR="00FE6158" w:rsidRPr="00050AF3" w:rsidRDefault="00FE6158" w:rsidP="00D0589D">
      <w:pPr>
        <w:pStyle w:val="NormalWeb"/>
        <w:spacing w:before="240" w:beforeAutospacing="0" w:after="0" w:afterAutospacing="0"/>
      </w:pPr>
      <w:r w:rsidRPr="00050AF3">
        <w:rPr>
          <w:rStyle w:val="lev"/>
        </w:rPr>
        <w:t>Création d'un séjour (US4)</w:t>
      </w:r>
    </w:p>
    <w:p w14:paraId="7399BFBD" w14:textId="77777777" w:rsidR="00FE6158" w:rsidRPr="00050AF3" w:rsidRDefault="00FE6158" w:rsidP="00D0589D">
      <w:pPr>
        <w:numPr>
          <w:ilvl w:val="0"/>
          <w:numId w:val="18"/>
        </w:numPr>
        <w:spacing w:before="0" w:after="0" w:line="240" w:lineRule="auto"/>
        <w:rPr>
          <w:rFonts w:cs="Times New Roman"/>
          <w:szCs w:val="24"/>
        </w:rPr>
      </w:pPr>
      <w:r w:rsidRPr="00050AF3">
        <w:rPr>
          <w:rFonts w:cs="Times New Roman"/>
          <w:szCs w:val="24"/>
        </w:rPr>
        <w:t>Permet de choisir une date de séjour, un motif, une spécialité et un médecin (</w:t>
      </w:r>
      <w:r w:rsidRPr="00871EFB">
        <w:rPr>
          <w:rFonts w:cs="Times New Roman"/>
          <w:b/>
          <w:bCs/>
          <w:szCs w:val="24"/>
        </w:rPr>
        <w:t>après authentification</w:t>
      </w:r>
      <w:r w:rsidRPr="00050AF3">
        <w:rPr>
          <w:rFonts w:cs="Times New Roman"/>
          <w:szCs w:val="24"/>
        </w:rPr>
        <w:t>).</w:t>
      </w:r>
    </w:p>
    <w:p w14:paraId="7F2601E5" w14:textId="77777777" w:rsidR="00FE6158" w:rsidRPr="00050AF3" w:rsidRDefault="00FE6158" w:rsidP="00D0589D">
      <w:pPr>
        <w:spacing w:before="0" w:after="0"/>
        <w:contextualSpacing/>
        <w:rPr>
          <w:rFonts w:cs="Times New Roman"/>
          <w:szCs w:val="24"/>
        </w:rPr>
      </w:pPr>
    </w:p>
    <w:p w14:paraId="434B2540" w14:textId="11EFA966" w:rsidR="00040EFE" w:rsidRDefault="00040EFE" w:rsidP="00040EFE">
      <w:pPr>
        <w:pStyle w:val="Titre4"/>
      </w:pPr>
      <w:r>
        <w:t>Application Web (pour les ADMINISTRATEURS)</w:t>
      </w:r>
    </w:p>
    <w:p w14:paraId="00CBFD70" w14:textId="32FD85AE" w:rsidR="00050AF3" w:rsidRPr="00A52CBB" w:rsidRDefault="00050AF3" w:rsidP="00A52CBB">
      <w:pPr>
        <w:shd w:val="clear" w:color="auto" w:fill="F2F2F2" w:themeFill="background1" w:themeFillShade="F2"/>
        <w:spacing w:after="0"/>
        <w:rPr>
          <w:rFonts w:cs="Times New Roman"/>
          <w:b/>
          <w:bCs/>
          <w:szCs w:val="24"/>
        </w:rPr>
      </w:pPr>
      <w:r w:rsidRPr="00A52CBB">
        <w:rPr>
          <w:rFonts w:cs="Times New Roman"/>
          <w:b/>
          <w:bCs/>
          <w:szCs w:val="24"/>
        </w:rPr>
        <w:t>Compte administrateur test :</w:t>
      </w:r>
    </w:p>
    <w:p w14:paraId="580F726C" w14:textId="5768CC01" w:rsidR="00032EDA" w:rsidRPr="00A52CBB" w:rsidRDefault="00A05239" w:rsidP="00A52CBB">
      <w:pPr>
        <w:pStyle w:val="Paragraphedeliste"/>
        <w:numPr>
          <w:ilvl w:val="0"/>
          <w:numId w:val="19"/>
        </w:numPr>
        <w:shd w:val="clear" w:color="auto" w:fill="F2F2F2" w:themeFill="background1" w:themeFillShade="F2"/>
        <w:spacing w:before="0"/>
        <w:ind w:left="0" w:hanging="11"/>
        <w:rPr>
          <w:rFonts w:cs="Times New Roman"/>
          <w:szCs w:val="24"/>
          <w:lang w:eastAsia="fr-FR"/>
        </w:rPr>
      </w:pPr>
      <w:proofErr w:type="gramStart"/>
      <w:r w:rsidRPr="00A52CBB">
        <w:rPr>
          <w:rFonts w:cs="Times New Roman"/>
          <w:szCs w:val="24"/>
          <w:lang w:eastAsia="fr-FR"/>
        </w:rPr>
        <w:t>Email</w:t>
      </w:r>
      <w:proofErr w:type="gramEnd"/>
      <w:r w:rsidRPr="00A52CBB">
        <w:rPr>
          <w:rFonts w:cs="Times New Roman"/>
          <w:szCs w:val="24"/>
          <w:lang w:eastAsia="fr-FR"/>
        </w:rPr>
        <w:t xml:space="preserve"> :</w:t>
      </w:r>
      <w:r w:rsidR="00032EDA" w:rsidRPr="00A52CBB">
        <w:rPr>
          <w:rFonts w:cs="Times New Roman"/>
          <w:szCs w:val="24"/>
          <w:lang w:eastAsia="fr-FR"/>
        </w:rPr>
        <w:t xml:space="preserve"> admin@studi.fr</w:t>
      </w:r>
    </w:p>
    <w:p w14:paraId="502CC490" w14:textId="6BB6AF44" w:rsidR="00050AF3" w:rsidRPr="00A52CBB" w:rsidRDefault="00050AF3" w:rsidP="00A52CBB">
      <w:pPr>
        <w:pStyle w:val="Paragraphedeliste"/>
        <w:numPr>
          <w:ilvl w:val="0"/>
          <w:numId w:val="19"/>
        </w:numPr>
        <w:shd w:val="clear" w:color="auto" w:fill="F2F2F2" w:themeFill="background1" w:themeFillShade="F2"/>
        <w:spacing w:before="0" w:after="0"/>
        <w:ind w:left="0" w:hanging="11"/>
        <w:rPr>
          <w:rFonts w:cs="Times New Roman"/>
          <w:szCs w:val="24"/>
          <w:lang w:eastAsia="fr-FR"/>
        </w:rPr>
      </w:pPr>
      <w:r w:rsidRPr="00A52CBB">
        <w:rPr>
          <w:rFonts w:cs="Times New Roman"/>
          <w:szCs w:val="24"/>
          <w:lang w:eastAsia="fr-FR"/>
        </w:rPr>
        <w:t xml:space="preserve">Mot de </w:t>
      </w:r>
      <w:r w:rsidR="00A05239" w:rsidRPr="00A52CBB">
        <w:rPr>
          <w:rFonts w:cs="Times New Roman"/>
          <w:szCs w:val="24"/>
          <w:lang w:eastAsia="fr-FR"/>
        </w:rPr>
        <w:t>passe :</w:t>
      </w:r>
      <w:r w:rsidRPr="00A52CBB">
        <w:rPr>
          <w:rFonts w:cs="Times New Roman"/>
          <w:szCs w:val="24"/>
          <w:lang w:eastAsia="fr-FR"/>
        </w:rPr>
        <w:t xml:space="preserve"> test</w:t>
      </w:r>
    </w:p>
    <w:p w14:paraId="6D2F6E1B" w14:textId="7E3ECFC4" w:rsidR="00050AF3" w:rsidRPr="00050AF3" w:rsidRDefault="00050AF3" w:rsidP="00032EDA">
      <w:pPr>
        <w:spacing w:beforeAutospacing="1" w:after="0" w:line="240" w:lineRule="auto"/>
        <w:rPr>
          <w:rFonts w:eastAsia="Times New Roman" w:cs="Times New Roman"/>
          <w:szCs w:val="24"/>
          <w:lang w:eastAsia="fr-FR"/>
        </w:rPr>
      </w:pPr>
      <w:r w:rsidRPr="00050AF3">
        <w:rPr>
          <w:rFonts w:eastAsia="Times New Roman" w:cs="Times New Roman"/>
          <w:b/>
          <w:bCs/>
          <w:szCs w:val="24"/>
          <w:lang w:eastAsia="fr-FR"/>
        </w:rPr>
        <w:t>Gestion des plannings des médecins (US5)</w:t>
      </w:r>
    </w:p>
    <w:p w14:paraId="4FA0048F" w14:textId="506AD4AD" w:rsidR="00050AF3" w:rsidRPr="00050AF3" w:rsidRDefault="00050AF3" w:rsidP="00A52CBB">
      <w:pPr>
        <w:numPr>
          <w:ilvl w:val="0"/>
          <w:numId w:val="20"/>
        </w:numPr>
        <w:spacing w:before="0" w:after="100" w:afterAutospacing="1" w:line="240" w:lineRule="auto"/>
        <w:rPr>
          <w:rFonts w:eastAsia="Times New Roman" w:cs="Times New Roman"/>
          <w:szCs w:val="24"/>
          <w:lang w:eastAsia="fr-FR"/>
        </w:rPr>
      </w:pPr>
      <w:r w:rsidRPr="00050AF3">
        <w:rPr>
          <w:rFonts w:eastAsia="Times New Roman" w:cs="Times New Roman"/>
          <w:szCs w:val="24"/>
          <w:lang w:eastAsia="fr-FR"/>
        </w:rPr>
        <w:t xml:space="preserve">Accessible aux administrateurs pour créer des médecins, leur associer un planning </w:t>
      </w:r>
      <w:r w:rsidR="00A05239">
        <w:rPr>
          <w:rFonts w:eastAsia="Times New Roman" w:cs="Times New Roman"/>
          <w:szCs w:val="24"/>
          <w:lang w:eastAsia="fr-FR"/>
        </w:rPr>
        <w:t xml:space="preserve">en tenant compte de </w:t>
      </w:r>
      <w:r w:rsidRPr="00050AF3">
        <w:rPr>
          <w:rFonts w:eastAsia="Times New Roman" w:cs="Times New Roman"/>
          <w:szCs w:val="24"/>
          <w:lang w:eastAsia="fr-FR"/>
        </w:rPr>
        <w:t>l</w:t>
      </w:r>
      <w:r w:rsidR="00A05239">
        <w:rPr>
          <w:rFonts w:eastAsia="Times New Roman" w:cs="Times New Roman"/>
          <w:szCs w:val="24"/>
          <w:lang w:eastAsia="fr-FR"/>
        </w:rPr>
        <w:t>eur</w:t>
      </w:r>
      <w:r w:rsidRPr="00050AF3">
        <w:rPr>
          <w:rFonts w:eastAsia="Times New Roman" w:cs="Times New Roman"/>
          <w:szCs w:val="24"/>
          <w:lang w:eastAsia="fr-FR"/>
        </w:rPr>
        <w:t xml:space="preserve"> capacité d'accueil (5 patients maximum par jour).</w:t>
      </w:r>
    </w:p>
    <w:p w14:paraId="59FEB529" w14:textId="77777777" w:rsidR="00A13CEE" w:rsidRDefault="00A13CEE">
      <w:pPr>
        <w:contextualSpacing/>
        <w:rPr>
          <w:rFonts w:cs="Times New Roman"/>
        </w:rPr>
      </w:pPr>
    </w:p>
    <w:p w14:paraId="2CA15559" w14:textId="77777777" w:rsidR="00702D9D" w:rsidRDefault="00702D9D">
      <w:pPr>
        <w:jc w:val="left"/>
        <w:rPr>
          <w:caps/>
          <w:color w:val="2F5496" w:themeColor="accent1" w:themeShade="BF"/>
          <w:spacing w:val="10"/>
        </w:rPr>
      </w:pPr>
      <w:r>
        <w:br w:type="page"/>
      </w:r>
    </w:p>
    <w:p w14:paraId="3B7FD5B7" w14:textId="12003296" w:rsidR="00E876C7" w:rsidRDefault="00E876C7" w:rsidP="00E876C7">
      <w:pPr>
        <w:pStyle w:val="Titre4"/>
      </w:pPr>
      <w:r>
        <w:lastRenderedPageBreak/>
        <w:t>Application mobile (pour les médecins)</w:t>
      </w:r>
    </w:p>
    <w:p w14:paraId="215F718A" w14:textId="6875AE90" w:rsidR="0095258F" w:rsidRPr="00A52CBB" w:rsidRDefault="0095258F" w:rsidP="0095258F">
      <w:pPr>
        <w:shd w:val="clear" w:color="auto" w:fill="F2F2F2" w:themeFill="background1" w:themeFillShade="F2"/>
        <w:spacing w:after="0"/>
        <w:rPr>
          <w:rFonts w:cs="Times New Roman"/>
          <w:b/>
          <w:bCs/>
          <w:szCs w:val="24"/>
        </w:rPr>
      </w:pPr>
      <w:r w:rsidRPr="00A52CBB">
        <w:rPr>
          <w:rFonts w:cs="Times New Roman"/>
          <w:b/>
          <w:bCs/>
          <w:szCs w:val="24"/>
        </w:rPr>
        <w:t xml:space="preserve">Compte </w:t>
      </w:r>
      <w:r w:rsidR="00A05239">
        <w:rPr>
          <w:rFonts w:cs="Times New Roman"/>
          <w:b/>
          <w:bCs/>
          <w:szCs w:val="24"/>
        </w:rPr>
        <w:t>médecin</w:t>
      </w:r>
      <w:r w:rsidRPr="00A52CBB">
        <w:rPr>
          <w:rFonts w:cs="Times New Roman"/>
          <w:b/>
          <w:bCs/>
          <w:szCs w:val="24"/>
        </w:rPr>
        <w:t xml:space="preserve"> test :</w:t>
      </w:r>
    </w:p>
    <w:p w14:paraId="65936FCE" w14:textId="6CE175D8" w:rsidR="0095258F" w:rsidRPr="00A52CBB" w:rsidRDefault="00A05239" w:rsidP="0095258F">
      <w:pPr>
        <w:pStyle w:val="Paragraphedeliste"/>
        <w:numPr>
          <w:ilvl w:val="0"/>
          <w:numId w:val="19"/>
        </w:numPr>
        <w:shd w:val="clear" w:color="auto" w:fill="F2F2F2" w:themeFill="background1" w:themeFillShade="F2"/>
        <w:spacing w:before="0"/>
        <w:ind w:left="0" w:hanging="11"/>
        <w:rPr>
          <w:rFonts w:cs="Times New Roman"/>
          <w:szCs w:val="24"/>
          <w:lang w:eastAsia="fr-FR"/>
        </w:rPr>
      </w:pPr>
      <w:proofErr w:type="gramStart"/>
      <w:r w:rsidRPr="00A52CBB">
        <w:rPr>
          <w:rFonts w:cs="Times New Roman"/>
          <w:szCs w:val="24"/>
          <w:lang w:eastAsia="fr-FR"/>
        </w:rPr>
        <w:t>Email</w:t>
      </w:r>
      <w:proofErr w:type="gramEnd"/>
      <w:r w:rsidRPr="00A52CBB">
        <w:rPr>
          <w:rFonts w:cs="Times New Roman"/>
          <w:szCs w:val="24"/>
          <w:lang w:eastAsia="fr-FR"/>
        </w:rPr>
        <w:t xml:space="preserve"> :</w:t>
      </w:r>
      <w:r w:rsidR="0095258F" w:rsidRPr="00A52CBB">
        <w:rPr>
          <w:rFonts w:cs="Times New Roman"/>
          <w:szCs w:val="24"/>
          <w:lang w:eastAsia="fr-FR"/>
        </w:rPr>
        <w:t xml:space="preserve"> </w:t>
      </w:r>
      <w:r w:rsidR="00FB3562">
        <w:rPr>
          <w:rFonts w:cs="Times New Roman"/>
          <w:szCs w:val="24"/>
          <w:lang w:eastAsia="fr-FR"/>
        </w:rPr>
        <w:t>medecin</w:t>
      </w:r>
      <w:r w:rsidR="0095258F" w:rsidRPr="00A52CBB">
        <w:rPr>
          <w:rFonts w:cs="Times New Roman"/>
          <w:szCs w:val="24"/>
          <w:lang w:eastAsia="fr-FR"/>
        </w:rPr>
        <w:t>@studi.fr</w:t>
      </w:r>
    </w:p>
    <w:p w14:paraId="64352646" w14:textId="140467C7" w:rsidR="0095258F" w:rsidRPr="00A52CBB" w:rsidRDefault="0095258F" w:rsidP="0095258F">
      <w:pPr>
        <w:pStyle w:val="Paragraphedeliste"/>
        <w:numPr>
          <w:ilvl w:val="0"/>
          <w:numId w:val="19"/>
        </w:numPr>
        <w:shd w:val="clear" w:color="auto" w:fill="F2F2F2" w:themeFill="background1" w:themeFillShade="F2"/>
        <w:spacing w:before="0" w:after="0"/>
        <w:ind w:left="0" w:hanging="11"/>
        <w:rPr>
          <w:rFonts w:cs="Times New Roman"/>
          <w:szCs w:val="24"/>
          <w:lang w:eastAsia="fr-FR"/>
        </w:rPr>
      </w:pPr>
      <w:r w:rsidRPr="00A52CBB">
        <w:rPr>
          <w:rFonts w:cs="Times New Roman"/>
          <w:szCs w:val="24"/>
          <w:lang w:eastAsia="fr-FR"/>
        </w:rPr>
        <w:t xml:space="preserve">Mot de </w:t>
      </w:r>
      <w:r w:rsidR="00A05239" w:rsidRPr="00A52CBB">
        <w:rPr>
          <w:rFonts w:cs="Times New Roman"/>
          <w:szCs w:val="24"/>
          <w:lang w:eastAsia="fr-FR"/>
        </w:rPr>
        <w:t>passe :</w:t>
      </w:r>
      <w:r w:rsidRPr="00A52CBB">
        <w:rPr>
          <w:rFonts w:cs="Times New Roman"/>
          <w:szCs w:val="24"/>
          <w:lang w:eastAsia="fr-FR"/>
        </w:rPr>
        <w:t xml:space="preserve"> test</w:t>
      </w:r>
    </w:p>
    <w:p w14:paraId="0EEC7C0B" w14:textId="77777777" w:rsidR="0095258F" w:rsidRPr="0095258F" w:rsidRDefault="0095258F" w:rsidP="0095258F"/>
    <w:p w14:paraId="3236A4A0" w14:textId="6C277BDF" w:rsidR="00E876C7" w:rsidRPr="00A13CEE" w:rsidRDefault="00E876C7" w:rsidP="00FB3562">
      <w:pPr>
        <w:pStyle w:val="NormalWeb"/>
        <w:spacing w:after="0" w:afterAutospacing="0"/>
      </w:pPr>
      <w:r w:rsidRPr="00A13CEE">
        <w:rPr>
          <w:rStyle w:val="lev"/>
        </w:rPr>
        <w:t>Prescriptions (US6</w:t>
      </w:r>
      <w:r w:rsidR="00A05239" w:rsidRPr="00A13CEE">
        <w:rPr>
          <w:rStyle w:val="lev"/>
        </w:rPr>
        <w:t>)</w:t>
      </w:r>
    </w:p>
    <w:p w14:paraId="611BA340" w14:textId="3781D291" w:rsidR="00A13CEE" w:rsidRPr="00A13CEE" w:rsidRDefault="00A13CEE" w:rsidP="00E876C7">
      <w:pPr>
        <w:numPr>
          <w:ilvl w:val="0"/>
          <w:numId w:val="23"/>
        </w:numPr>
        <w:spacing w:beforeAutospacing="1" w:after="100" w:afterAutospacing="1" w:line="240" w:lineRule="auto"/>
        <w:rPr>
          <w:rFonts w:cs="Times New Roman"/>
          <w:szCs w:val="24"/>
        </w:rPr>
      </w:pPr>
      <w:r w:rsidRPr="00A13CEE">
        <w:rPr>
          <w:rFonts w:cs="Times New Roman"/>
          <w:szCs w:val="24"/>
        </w:rPr>
        <w:t xml:space="preserve">Permet aux médecins de saisir des prescriptions pour leurs patients </w:t>
      </w:r>
      <w:r w:rsidRPr="00A13CEE">
        <w:rPr>
          <w:rStyle w:val="lev"/>
          <w:rFonts w:cs="Times New Roman"/>
          <w:szCs w:val="24"/>
        </w:rPr>
        <w:t>après s'être connectés à l'application</w:t>
      </w:r>
      <w:r w:rsidRPr="00A13CEE">
        <w:rPr>
          <w:rFonts w:cs="Times New Roman"/>
          <w:szCs w:val="24"/>
        </w:rPr>
        <w:t>.</w:t>
      </w:r>
    </w:p>
    <w:p w14:paraId="0A8C9232" w14:textId="6B3EBE69" w:rsidR="00E876C7" w:rsidRPr="00A13CEE" w:rsidRDefault="00E876C7" w:rsidP="00E876C7">
      <w:pPr>
        <w:numPr>
          <w:ilvl w:val="0"/>
          <w:numId w:val="23"/>
        </w:numPr>
        <w:spacing w:beforeAutospacing="1" w:after="100" w:afterAutospacing="1" w:line="240" w:lineRule="auto"/>
        <w:rPr>
          <w:rFonts w:cs="Times New Roman"/>
          <w:szCs w:val="24"/>
        </w:rPr>
      </w:pPr>
      <w:r w:rsidRPr="00A13CEE">
        <w:rPr>
          <w:rFonts w:cs="Times New Roman"/>
          <w:szCs w:val="24"/>
        </w:rPr>
        <w:t xml:space="preserve">Une prescription inclut : </w:t>
      </w:r>
    </w:p>
    <w:p w14:paraId="4DD148FA" w14:textId="77777777" w:rsidR="00E876C7" w:rsidRPr="00A13CEE" w:rsidRDefault="00E876C7" w:rsidP="00E876C7">
      <w:pPr>
        <w:numPr>
          <w:ilvl w:val="1"/>
          <w:numId w:val="23"/>
        </w:numPr>
        <w:spacing w:beforeAutospacing="1" w:after="100" w:afterAutospacing="1" w:line="240" w:lineRule="auto"/>
        <w:rPr>
          <w:rFonts w:cs="Times New Roman"/>
          <w:szCs w:val="24"/>
        </w:rPr>
      </w:pPr>
      <w:r w:rsidRPr="00A13CEE">
        <w:rPr>
          <w:rFonts w:cs="Times New Roman"/>
          <w:szCs w:val="24"/>
        </w:rPr>
        <w:t>Liste de médicaments</w:t>
      </w:r>
    </w:p>
    <w:p w14:paraId="70E97D3A" w14:textId="77777777" w:rsidR="00E876C7" w:rsidRPr="00A13CEE" w:rsidRDefault="00E876C7" w:rsidP="00E876C7">
      <w:pPr>
        <w:numPr>
          <w:ilvl w:val="1"/>
          <w:numId w:val="23"/>
        </w:numPr>
        <w:spacing w:beforeAutospacing="1" w:after="100" w:afterAutospacing="1" w:line="240" w:lineRule="auto"/>
        <w:rPr>
          <w:rFonts w:cs="Times New Roman"/>
          <w:szCs w:val="24"/>
        </w:rPr>
      </w:pPr>
      <w:r w:rsidRPr="00A13CEE">
        <w:rPr>
          <w:rFonts w:cs="Times New Roman"/>
          <w:szCs w:val="24"/>
        </w:rPr>
        <w:t>Posologie</w:t>
      </w:r>
    </w:p>
    <w:p w14:paraId="4876152D" w14:textId="5A9945A9" w:rsidR="00E876C7" w:rsidRPr="00A13CEE" w:rsidRDefault="00E876C7" w:rsidP="00A05239">
      <w:pPr>
        <w:numPr>
          <w:ilvl w:val="1"/>
          <w:numId w:val="23"/>
        </w:numPr>
        <w:spacing w:beforeAutospacing="1" w:after="100" w:afterAutospacing="1" w:line="240" w:lineRule="auto"/>
        <w:jc w:val="left"/>
        <w:rPr>
          <w:rFonts w:cs="Times New Roman"/>
          <w:szCs w:val="24"/>
        </w:rPr>
      </w:pPr>
      <w:r w:rsidRPr="00A13CEE">
        <w:rPr>
          <w:rFonts w:cs="Times New Roman"/>
          <w:szCs w:val="24"/>
        </w:rPr>
        <w:t>Date de début et de fin de traitement (modifiable)</w:t>
      </w:r>
      <w:r w:rsidR="00A05239">
        <w:rPr>
          <w:rFonts w:cs="Times New Roman"/>
          <w:szCs w:val="24"/>
        </w:rPr>
        <w:br/>
      </w:r>
    </w:p>
    <w:p w14:paraId="751749F8" w14:textId="77777777" w:rsidR="00E876C7" w:rsidRPr="00A13CEE" w:rsidRDefault="00E876C7" w:rsidP="00E876C7">
      <w:pPr>
        <w:numPr>
          <w:ilvl w:val="0"/>
          <w:numId w:val="23"/>
        </w:numPr>
        <w:spacing w:beforeAutospacing="1" w:after="100" w:afterAutospacing="1" w:line="240" w:lineRule="auto"/>
        <w:rPr>
          <w:rFonts w:cs="Times New Roman"/>
          <w:szCs w:val="24"/>
        </w:rPr>
      </w:pPr>
      <w:r w:rsidRPr="00A13CEE">
        <w:rPr>
          <w:rFonts w:cs="Times New Roman"/>
          <w:szCs w:val="24"/>
        </w:rPr>
        <w:t xml:space="preserve">Un avis médical est également enregistré, incluant : </w:t>
      </w:r>
    </w:p>
    <w:p w14:paraId="197D9B25" w14:textId="77777777" w:rsidR="00E876C7" w:rsidRPr="00A13CEE" w:rsidRDefault="00E876C7" w:rsidP="00E876C7">
      <w:pPr>
        <w:numPr>
          <w:ilvl w:val="1"/>
          <w:numId w:val="23"/>
        </w:numPr>
        <w:spacing w:beforeAutospacing="1" w:after="100" w:afterAutospacing="1" w:line="240" w:lineRule="auto"/>
        <w:rPr>
          <w:rFonts w:cs="Times New Roman"/>
          <w:szCs w:val="24"/>
        </w:rPr>
      </w:pPr>
      <w:r w:rsidRPr="00A13CEE">
        <w:rPr>
          <w:rFonts w:cs="Times New Roman"/>
          <w:szCs w:val="24"/>
        </w:rPr>
        <w:t>Libellé</w:t>
      </w:r>
    </w:p>
    <w:p w14:paraId="02B58B39" w14:textId="77777777" w:rsidR="00E876C7" w:rsidRPr="00A13CEE" w:rsidRDefault="00E876C7" w:rsidP="00E876C7">
      <w:pPr>
        <w:numPr>
          <w:ilvl w:val="1"/>
          <w:numId w:val="23"/>
        </w:numPr>
        <w:spacing w:beforeAutospacing="1" w:after="100" w:afterAutospacing="1" w:line="240" w:lineRule="auto"/>
        <w:rPr>
          <w:rFonts w:cs="Times New Roman"/>
          <w:szCs w:val="24"/>
        </w:rPr>
      </w:pPr>
      <w:r w:rsidRPr="00A13CEE">
        <w:rPr>
          <w:rFonts w:cs="Times New Roman"/>
          <w:szCs w:val="24"/>
        </w:rPr>
        <w:t>Date</w:t>
      </w:r>
    </w:p>
    <w:p w14:paraId="09AAC6B4" w14:textId="77777777" w:rsidR="00E876C7" w:rsidRPr="00A13CEE" w:rsidRDefault="00E876C7" w:rsidP="00E876C7">
      <w:pPr>
        <w:numPr>
          <w:ilvl w:val="1"/>
          <w:numId w:val="23"/>
        </w:numPr>
        <w:spacing w:beforeAutospacing="1" w:after="100" w:afterAutospacing="1" w:line="240" w:lineRule="auto"/>
        <w:rPr>
          <w:rFonts w:cs="Times New Roman"/>
          <w:szCs w:val="24"/>
        </w:rPr>
      </w:pPr>
      <w:r w:rsidRPr="00A13CEE">
        <w:rPr>
          <w:rFonts w:cs="Times New Roman"/>
          <w:szCs w:val="24"/>
        </w:rPr>
        <w:t>Description</w:t>
      </w:r>
    </w:p>
    <w:p w14:paraId="77959552" w14:textId="16F234ED" w:rsidR="00E876C7" w:rsidRPr="00A13CEE" w:rsidRDefault="00E876C7" w:rsidP="00A05239">
      <w:pPr>
        <w:numPr>
          <w:ilvl w:val="1"/>
          <w:numId w:val="23"/>
        </w:numPr>
        <w:spacing w:beforeAutospacing="1" w:after="100" w:afterAutospacing="1" w:line="240" w:lineRule="auto"/>
        <w:jc w:val="left"/>
        <w:rPr>
          <w:rFonts w:cs="Times New Roman"/>
        </w:rPr>
      </w:pPr>
      <w:r w:rsidRPr="00A13CEE">
        <w:rPr>
          <w:rFonts w:cs="Times New Roman"/>
          <w:szCs w:val="24"/>
        </w:rPr>
        <w:t>Nom et prénom du médecin</w:t>
      </w:r>
      <w:r w:rsidR="00093D3A">
        <w:rPr>
          <w:rFonts w:cs="Times New Roman"/>
          <w:szCs w:val="24"/>
        </w:rPr>
        <w:br/>
      </w:r>
    </w:p>
    <w:p w14:paraId="408E68E2" w14:textId="77777777" w:rsidR="00E876C7" w:rsidRDefault="00E876C7" w:rsidP="00E876C7">
      <w:pPr>
        <w:pStyle w:val="Titre4"/>
      </w:pPr>
      <w:r>
        <w:t>Application bureautique (pour les secrétaires)</w:t>
      </w:r>
    </w:p>
    <w:p w14:paraId="482EDB7A" w14:textId="1CB8ECFE" w:rsidR="00CE46EE" w:rsidRPr="00A52CBB" w:rsidRDefault="00CE46EE" w:rsidP="00CE46EE">
      <w:pPr>
        <w:shd w:val="clear" w:color="auto" w:fill="F2F2F2" w:themeFill="background1" w:themeFillShade="F2"/>
        <w:spacing w:after="0"/>
        <w:rPr>
          <w:rFonts w:cs="Times New Roman"/>
          <w:b/>
          <w:bCs/>
          <w:szCs w:val="24"/>
        </w:rPr>
      </w:pPr>
      <w:r w:rsidRPr="00A52CBB">
        <w:rPr>
          <w:rFonts w:cs="Times New Roman"/>
          <w:b/>
          <w:bCs/>
          <w:szCs w:val="24"/>
        </w:rPr>
        <w:t xml:space="preserve">Compte </w:t>
      </w:r>
      <w:r>
        <w:rPr>
          <w:rFonts w:cs="Times New Roman"/>
          <w:b/>
          <w:bCs/>
          <w:szCs w:val="24"/>
        </w:rPr>
        <w:t>secrétaire</w:t>
      </w:r>
      <w:r w:rsidRPr="00A52CBB">
        <w:rPr>
          <w:rFonts w:cs="Times New Roman"/>
          <w:b/>
          <w:bCs/>
          <w:szCs w:val="24"/>
        </w:rPr>
        <w:t xml:space="preserve"> test :</w:t>
      </w:r>
    </w:p>
    <w:p w14:paraId="48A6B009" w14:textId="2DE5F0F8" w:rsidR="00CE46EE" w:rsidRPr="00CE46EE" w:rsidRDefault="00CE46EE" w:rsidP="00CE46EE">
      <w:pPr>
        <w:pStyle w:val="Paragraphedeliste"/>
        <w:numPr>
          <w:ilvl w:val="0"/>
          <w:numId w:val="19"/>
        </w:numPr>
        <w:shd w:val="clear" w:color="auto" w:fill="F2F2F2" w:themeFill="background1" w:themeFillShade="F2"/>
        <w:spacing w:before="0"/>
        <w:ind w:left="0" w:hanging="11"/>
        <w:rPr>
          <w:rFonts w:cs="Times New Roman"/>
          <w:color w:val="FF0000"/>
          <w:szCs w:val="24"/>
          <w:lang w:eastAsia="fr-FR"/>
        </w:rPr>
      </w:pPr>
      <w:proofErr w:type="gramStart"/>
      <w:r w:rsidRPr="00A52CBB">
        <w:rPr>
          <w:rFonts w:cs="Times New Roman"/>
          <w:szCs w:val="24"/>
          <w:lang w:eastAsia="fr-FR"/>
        </w:rPr>
        <w:t>Emai</w:t>
      </w:r>
      <w:r w:rsidR="00892B57">
        <w:rPr>
          <w:rFonts w:cs="Times New Roman"/>
          <w:szCs w:val="24"/>
          <w:lang w:eastAsia="fr-FR"/>
        </w:rPr>
        <w:t>l</w:t>
      </w:r>
      <w:proofErr w:type="gramEnd"/>
      <w:r w:rsidR="00892B57">
        <w:rPr>
          <w:rFonts w:cs="Times New Roman"/>
          <w:szCs w:val="24"/>
          <w:lang w:eastAsia="fr-FR"/>
        </w:rPr>
        <w:t> : staff@studi.fr</w:t>
      </w:r>
      <w:r w:rsidRPr="00CE46EE">
        <w:rPr>
          <w:rFonts w:cs="Times New Roman"/>
          <w:color w:val="FF0000"/>
          <w:szCs w:val="24"/>
          <w:lang w:eastAsia="fr-FR"/>
        </w:rPr>
        <w:t xml:space="preserve"> </w:t>
      </w:r>
    </w:p>
    <w:p w14:paraId="3DBC2582" w14:textId="0170831D" w:rsidR="00CE46EE" w:rsidRPr="00A52CBB" w:rsidRDefault="00CE46EE" w:rsidP="00CE46EE">
      <w:pPr>
        <w:pStyle w:val="Paragraphedeliste"/>
        <w:numPr>
          <w:ilvl w:val="0"/>
          <w:numId w:val="19"/>
        </w:numPr>
        <w:shd w:val="clear" w:color="auto" w:fill="F2F2F2" w:themeFill="background1" w:themeFillShade="F2"/>
        <w:spacing w:before="0" w:after="0"/>
        <w:ind w:left="0" w:hanging="11"/>
        <w:rPr>
          <w:rFonts w:cs="Times New Roman"/>
          <w:szCs w:val="24"/>
          <w:lang w:eastAsia="fr-FR"/>
        </w:rPr>
      </w:pPr>
      <w:r w:rsidRPr="00A52CBB">
        <w:rPr>
          <w:rFonts w:cs="Times New Roman"/>
          <w:szCs w:val="24"/>
          <w:lang w:eastAsia="fr-FR"/>
        </w:rPr>
        <w:t xml:space="preserve">Mot de </w:t>
      </w:r>
      <w:r w:rsidR="00A05239" w:rsidRPr="00A52CBB">
        <w:rPr>
          <w:rFonts w:cs="Times New Roman"/>
          <w:szCs w:val="24"/>
          <w:lang w:eastAsia="fr-FR"/>
        </w:rPr>
        <w:t>passe :</w:t>
      </w:r>
      <w:r w:rsidRPr="00A52CBB">
        <w:rPr>
          <w:rFonts w:cs="Times New Roman"/>
          <w:szCs w:val="24"/>
          <w:lang w:eastAsia="fr-FR"/>
        </w:rPr>
        <w:t xml:space="preserve"> test</w:t>
      </w:r>
    </w:p>
    <w:p w14:paraId="325A8BA1" w14:textId="318365AE" w:rsidR="00E876C7" w:rsidRPr="00A13CEE" w:rsidRDefault="00E876C7" w:rsidP="00175CB2">
      <w:pPr>
        <w:pStyle w:val="NormalWeb"/>
        <w:spacing w:after="0" w:afterAutospacing="0"/>
      </w:pPr>
      <w:r w:rsidRPr="00A13CEE">
        <w:rPr>
          <w:rStyle w:val="lev"/>
        </w:rPr>
        <w:t>Gestion des entrées et sorties (US7</w:t>
      </w:r>
      <w:r w:rsidR="00A05239" w:rsidRPr="00A13CEE">
        <w:rPr>
          <w:rStyle w:val="lev"/>
        </w:rPr>
        <w:t>)</w:t>
      </w:r>
    </w:p>
    <w:p w14:paraId="56AB7E0C" w14:textId="77777777" w:rsidR="00E876C7" w:rsidRPr="00A13CEE" w:rsidRDefault="00E876C7" w:rsidP="00E876C7">
      <w:pPr>
        <w:numPr>
          <w:ilvl w:val="0"/>
          <w:numId w:val="24"/>
        </w:numPr>
        <w:spacing w:beforeAutospacing="1" w:after="100" w:afterAutospacing="1" w:line="240" w:lineRule="auto"/>
        <w:rPr>
          <w:rFonts w:cs="Times New Roman"/>
          <w:szCs w:val="24"/>
        </w:rPr>
      </w:pPr>
      <w:r w:rsidRPr="00A13CEE">
        <w:rPr>
          <w:rFonts w:cs="Times New Roman"/>
          <w:szCs w:val="24"/>
        </w:rPr>
        <w:t>Affiche la liste des patients entrant ou sortant le jour de consultation.</w:t>
      </w:r>
    </w:p>
    <w:p w14:paraId="0C0F750B" w14:textId="77777777" w:rsidR="00E876C7" w:rsidRPr="00A13CEE" w:rsidRDefault="00E876C7" w:rsidP="00E876C7">
      <w:pPr>
        <w:numPr>
          <w:ilvl w:val="0"/>
          <w:numId w:val="24"/>
        </w:numPr>
        <w:spacing w:beforeAutospacing="1" w:after="100" w:afterAutospacing="1" w:line="240" w:lineRule="auto"/>
        <w:rPr>
          <w:rFonts w:cs="Times New Roman"/>
          <w:szCs w:val="24"/>
        </w:rPr>
      </w:pPr>
      <w:r w:rsidRPr="00A13CEE">
        <w:rPr>
          <w:rFonts w:cs="Times New Roman"/>
          <w:szCs w:val="24"/>
        </w:rPr>
        <w:t>Permet d'accéder au détail du dossier patient.</w:t>
      </w:r>
    </w:p>
    <w:p w14:paraId="4809E2F0" w14:textId="77777777" w:rsidR="00E876C7" w:rsidRPr="00A13CEE" w:rsidRDefault="00E876C7" w:rsidP="00175CB2">
      <w:pPr>
        <w:pStyle w:val="NormalWeb"/>
        <w:spacing w:after="0" w:afterAutospacing="0"/>
      </w:pPr>
      <w:r w:rsidRPr="00A13CEE">
        <w:rPr>
          <w:rStyle w:val="lev"/>
        </w:rPr>
        <w:t>Visualisation du détail des entrées et sorties (US8</w:t>
      </w:r>
      <w:proofErr w:type="gramStart"/>
      <w:r w:rsidRPr="00A13CEE">
        <w:rPr>
          <w:rStyle w:val="lev"/>
        </w:rPr>
        <w:t>):</w:t>
      </w:r>
      <w:proofErr w:type="gramEnd"/>
    </w:p>
    <w:p w14:paraId="3E53F704" w14:textId="77777777" w:rsidR="00E876C7" w:rsidRPr="00A13CEE" w:rsidRDefault="00E876C7" w:rsidP="00175CB2">
      <w:pPr>
        <w:numPr>
          <w:ilvl w:val="0"/>
          <w:numId w:val="25"/>
        </w:numPr>
        <w:spacing w:before="0" w:after="100" w:afterAutospacing="1" w:line="240" w:lineRule="auto"/>
        <w:rPr>
          <w:rFonts w:cs="Times New Roman"/>
          <w:szCs w:val="24"/>
        </w:rPr>
      </w:pPr>
      <w:r w:rsidRPr="00A13CEE">
        <w:rPr>
          <w:rFonts w:cs="Times New Roman"/>
          <w:szCs w:val="24"/>
        </w:rPr>
        <w:t xml:space="preserve">Permet de consulter le dossier complet d'un patient, incluant : </w:t>
      </w:r>
    </w:p>
    <w:p w14:paraId="36382886" w14:textId="77777777" w:rsidR="00E876C7" w:rsidRPr="00A13CEE" w:rsidRDefault="00E876C7" w:rsidP="00E876C7">
      <w:pPr>
        <w:numPr>
          <w:ilvl w:val="1"/>
          <w:numId w:val="25"/>
        </w:numPr>
        <w:spacing w:beforeAutospacing="1" w:after="100" w:afterAutospacing="1" w:line="240" w:lineRule="auto"/>
        <w:rPr>
          <w:rFonts w:cs="Times New Roman"/>
          <w:szCs w:val="24"/>
        </w:rPr>
      </w:pPr>
      <w:r w:rsidRPr="00A13CEE">
        <w:rPr>
          <w:rFonts w:cs="Times New Roman"/>
          <w:szCs w:val="24"/>
        </w:rPr>
        <w:t>Informations personnelles</w:t>
      </w:r>
    </w:p>
    <w:p w14:paraId="23776EE1" w14:textId="77777777" w:rsidR="00E876C7" w:rsidRPr="00A13CEE" w:rsidRDefault="00E876C7" w:rsidP="00E876C7">
      <w:pPr>
        <w:numPr>
          <w:ilvl w:val="1"/>
          <w:numId w:val="25"/>
        </w:numPr>
        <w:spacing w:beforeAutospacing="1" w:after="100" w:afterAutospacing="1" w:line="240" w:lineRule="auto"/>
        <w:rPr>
          <w:rFonts w:cs="Times New Roman"/>
          <w:szCs w:val="24"/>
        </w:rPr>
      </w:pPr>
      <w:r w:rsidRPr="00A13CEE">
        <w:rPr>
          <w:rFonts w:cs="Times New Roman"/>
          <w:szCs w:val="24"/>
        </w:rPr>
        <w:t>Dates de séjour et motif</w:t>
      </w:r>
    </w:p>
    <w:p w14:paraId="37E56B2E" w14:textId="77777777" w:rsidR="00E876C7" w:rsidRPr="00A13CEE" w:rsidRDefault="00E876C7" w:rsidP="00E876C7">
      <w:pPr>
        <w:numPr>
          <w:ilvl w:val="1"/>
          <w:numId w:val="25"/>
        </w:numPr>
        <w:spacing w:beforeAutospacing="1" w:after="100" w:afterAutospacing="1" w:line="240" w:lineRule="auto"/>
        <w:rPr>
          <w:rFonts w:cs="Times New Roman"/>
          <w:szCs w:val="24"/>
        </w:rPr>
      </w:pPr>
      <w:r w:rsidRPr="00A13CEE">
        <w:rPr>
          <w:rFonts w:cs="Times New Roman"/>
          <w:szCs w:val="24"/>
        </w:rPr>
        <w:t>Prescriptions et avis médicaux</w:t>
      </w:r>
    </w:p>
    <w:p w14:paraId="4402950A" w14:textId="77777777" w:rsidR="00241C86" w:rsidRDefault="00241C86">
      <w:pPr>
        <w:contextualSpacing/>
        <w:rPr>
          <w:rFonts w:cs="Times New Roman"/>
          <w:b/>
          <w:sz w:val="22"/>
          <w:szCs w:val="22"/>
        </w:rPr>
      </w:pPr>
    </w:p>
    <w:p w14:paraId="48A8F94B" w14:textId="77777777" w:rsidR="00175CB2" w:rsidRDefault="00175CB2" w:rsidP="00175CB2">
      <w:pPr>
        <w:pStyle w:val="Titre3"/>
      </w:pPr>
      <w:r>
        <w:t>Mises à jour</w:t>
      </w:r>
    </w:p>
    <w:p w14:paraId="15708186" w14:textId="77777777" w:rsidR="00175CB2" w:rsidRDefault="00175CB2" w:rsidP="00175CB2">
      <w:pPr>
        <w:pStyle w:val="NormalWeb"/>
      </w:pPr>
      <w:r>
        <w:t xml:space="preserve">Ce manuel d'utilisation sera mis à jour régulièrement pour refléter les nouvelles fonctionnalités et les changements apportés aux applications </w:t>
      </w:r>
      <w:proofErr w:type="spellStart"/>
      <w:r>
        <w:t>SoigneMoi</w:t>
      </w:r>
      <w:proofErr w:type="spellEnd"/>
      <w:r>
        <w:t>.</w:t>
      </w:r>
    </w:p>
    <w:sectPr w:rsidR="00175CB2" w:rsidSect="00DA1A5D">
      <w:headerReference w:type="default" r:id="rId12"/>
      <w:footerReference w:type="default" r:id="rId13"/>
      <w:pgSz w:w="11906" w:h="16838"/>
      <w:pgMar w:top="1418" w:right="1416" w:bottom="1135" w:left="1418" w:header="964" w:footer="283" w:gutter="0"/>
      <w:pgNumType w:start="0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3E804" w14:textId="77777777" w:rsidR="00DA1A5D" w:rsidRDefault="00DA1A5D">
      <w:r>
        <w:separator/>
      </w:r>
    </w:p>
  </w:endnote>
  <w:endnote w:type="continuationSeparator" w:id="0">
    <w:p w14:paraId="7C5955EA" w14:textId="77777777" w:rsidR="00DA1A5D" w:rsidRDefault="00DA1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brito Sans Cond Demi">
    <w:altName w:val="Times New Roman"/>
    <w:charset w:val="00"/>
    <w:family w:val="modern"/>
    <w:pitch w:val="variable"/>
  </w:font>
  <w:font w:name="Cabrito Sans Ext Regular">
    <w:altName w:val="Calibri"/>
    <w:charset w:val="00"/>
    <w:family w:val="modern"/>
    <w:pitch w:val="variable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02597" w14:textId="7FA9ED8D" w:rsidR="00FD6AD3" w:rsidRDefault="00554A09">
    <w:pPr>
      <w:pStyle w:val="Pieddepage"/>
    </w:pPr>
    <w:proofErr w:type="spellStart"/>
    <w:r>
      <w:t>SoigneMoi</w:t>
    </w:r>
    <w:proofErr w:type="spellEnd"/>
    <w:r w:rsidR="00BF28BF">
      <w:ptab w:relativeTo="margin" w:alignment="center" w:leader="none"/>
    </w:r>
    <w:r>
      <w:t>Manuel d’utilisation</w:t>
    </w:r>
    <w:r w:rsidR="00BF28BF">
      <w:ptab w:relativeTo="margin" w:alignment="right" w:leader="none"/>
    </w:r>
    <w:r w:rsidR="00031070" w:rsidRPr="00031070">
      <w:fldChar w:fldCharType="begin"/>
    </w:r>
    <w:r w:rsidR="00031070" w:rsidRPr="00031070">
      <w:instrText>PAGE   \* MERGEFORMAT</w:instrText>
    </w:r>
    <w:r w:rsidR="00031070" w:rsidRPr="00031070">
      <w:fldChar w:fldCharType="separate"/>
    </w:r>
    <w:r w:rsidR="00031070" w:rsidRPr="00031070">
      <w:t>1</w:t>
    </w:r>
    <w:r w:rsidR="00031070" w:rsidRPr="0003107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45E2E" w14:textId="77777777" w:rsidR="00DA1A5D" w:rsidRDefault="00DA1A5D">
      <w:r>
        <w:separator/>
      </w:r>
    </w:p>
  </w:footnote>
  <w:footnote w:type="continuationSeparator" w:id="0">
    <w:p w14:paraId="56C3A59E" w14:textId="77777777" w:rsidR="00DA1A5D" w:rsidRDefault="00DA1A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5CD12" w14:textId="393252A2" w:rsidR="0095306B" w:rsidRDefault="00014BC5">
    <w:pPr>
      <w:pStyle w:val="En-tte"/>
    </w:pPr>
    <w:r w:rsidRPr="00D06577">
      <w:rPr>
        <w:rFonts w:cs="Times New Roman"/>
        <w:b/>
        <w:noProof/>
        <w:color w:val="173D6D"/>
        <w:sz w:val="32"/>
        <w:szCs w:val="44"/>
      </w:rPr>
      <w:drawing>
        <wp:inline distT="0" distB="0" distL="0" distR="0" wp14:anchorId="5A98ED16" wp14:editId="3AE1ACB7">
          <wp:extent cx="366331" cy="366331"/>
          <wp:effectExtent l="0" t="0" r="0" b="0"/>
          <wp:docPr id="1588733293" name="Image 2" descr="Une image contenant symbole, Police, Graphique, logo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88733293" name="Image 2" descr="Une image contenant symbole, Police, Graphique, logo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377" cy="3713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7" w15:restartNumberingAfterBreak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8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Lucida Sans"/>
        <w:b w:val="0"/>
        <w:bCs w:val="0"/>
        <w:color w:val="000000"/>
        <w:sz w:val="20"/>
        <w:szCs w:val="20"/>
        <w:shd w:val="clear" w:color="auto" w:fill="auto"/>
        <w:lang w:val="fr-FR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Lucida Sans"/>
        <w:b w:val="0"/>
        <w:bCs w:val="0"/>
        <w:color w:val="000000"/>
        <w:sz w:val="20"/>
        <w:szCs w:val="20"/>
        <w:shd w:val="clear" w:color="auto" w:fill="auto"/>
        <w:lang w:val="fr-FR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Lucida Sans"/>
        <w:b w:val="0"/>
        <w:bCs w:val="0"/>
        <w:color w:val="000000"/>
        <w:sz w:val="20"/>
        <w:szCs w:val="20"/>
        <w:shd w:val="clear" w:color="auto" w:fill="auto"/>
        <w:lang w:val="fr-FR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Lucida Sans"/>
        <w:b w:val="0"/>
        <w:bCs w:val="0"/>
        <w:color w:val="000000"/>
        <w:sz w:val="20"/>
        <w:szCs w:val="20"/>
        <w:shd w:val="clear" w:color="auto" w:fill="auto"/>
        <w:lang w:val="fr-FR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Lucida Sans"/>
        <w:b w:val="0"/>
        <w:bCs w:val="0"/>
        <w:color w:val="000000"/>
        <w:sz w:val="20"/>
        <w:szCs w:val="20"/>
        <w:shd w:val="clear" w:color="auto" w:fill="auto"/>
        <w:lang w:val="fr-FR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Lucida Sans"/>
        <w:b w:val="0"/>
        <w:bCs w:val="0"/>
        <w:color w:val="000000"/>
        <w:sz w:val="20"/>
        <w:szCs w:val="20"/>
        <w:shd w:val="clear" w:color="auto" w:fill="auto"/>
        <w:lang w:val="fr-FR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Lucida Sans"/>
        <w:b w:val="0"/>
        <w:bCs w:val="0"/>
        <w:color w:val="000000"/>
        <w:sz w:val="20"/>
        <w:szCs w:val="20"/>
        <w:shd w:val="clear" w:color="auto" w:fill="auto"/>
        <w:lang w:val="fr-FR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Lucida Sans"/>
        <w:b w:val="0"/>
        <w:bCs w:val="0"/>
        <w:color w:val="000000"/>
        <w:sz w:val="20"/>
        <w:szCs w:val="20"/>
        <w:shd w:val="clear" w:color="auto" w:fill="auto"/>
        <w:lang w:val="fr-FR"/>
      </w:rPr>
    </w:lvl>
  </w:abstractNum>
  <w:abstractNum w:abstractNumId="9" w15:restartNumberingAfterBreak="0">
    <w:nsid w:val="078F2954"/>
    <w:multiLevelType w:val="hybridMultilevel"/>
    <w:tmpl w:val="66D0B33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2C0C23"/>
    <w:multiLevelType w:val="multilevel"/>
    <w:tmpl w:val="AE42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DE0AFA"/>
    <w:multiLevelType w:val="multilevel"/>
    <w:tmpl w:val="47D65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A403AE"/>
    <w:multiLevelType w:val="multilevel"/>
    <w:tmpl w:val="D8EA1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5C3503"/>
    <w:multiLevelType w:val="multilevel"/>
    <w:tmpl w:val="D1100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901DCE"/>
    <w:multiLevelType w:val="multilevel"/>
    <w:tmpl w:val="20CEC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113B01"/>
    <w:multiLevelType w:val="multilevel"/>
    <w:tmpl w:val="A28E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3F1AF1"/>
    <w:multiLevelType w:val="hybridMultilevel"/>
    <w:tmpl w:val="6A944A5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3815BD"/>
    <w:multiLevelType w:val="multilevel"/>
    <w:tmpl w:val="3498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5D15D5"/>
    <w:multiLevelType w:val="hybridMultilevel"/>
    <w:tmpl w:val="77C42E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962557"/>
    <w:multiLevelType w:val="multilevel"/>
    <w:tmpl w:val="4FBC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D84533"/>
    <w:multiLevelType w:val="multilevel"/>
    <w:tmpl w:val="0786F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B2492F"/>
    <w:multiLevelType w:val="hybridMultilevel"/>
    <w:tmpl w:val="1F88ED44"/>
    <w:lvl w:ilvl="0" w:tplc="FDA6628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7E0D92"/>
    <w:multiLevelType w:val="multilevel"/>
    <w:tmpl w:val="A604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C22548"/>
    <w:multiLevelType w:val="multilevel"/>
    <w:tmpl w:val="DDB2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CA556F"/>
    <w:multiLevelType w:val="multilevel"/>
    <w:tmpl w:val="A7529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4560F5"/>
    <w:multiLevelType w:val="multilevel"/>
    <w:tmpl w:val="A5C4D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581128"/>
    <w:multiLevelType w:val="multilevel"/>
    <w:tmpl w:val="E14C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871CB9"/>
    <w:multiLevelType w:val="multilevel"/>
    <w:tmpl w:val="22A6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9F1E3A"/>
    <w:multiLevelType w:val="multilevel"/>
    <w:tmpl w:val="837A7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F84B8E"/>
    <w:multiLevelType w:val="hybridMultilevel"/>
    <w:tmpl w:val="B41664F6"/>
    <w:lvl w:ilvl="0" w:tplc="2190F31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962634"/>
    <w:multiLevelType w:val="multilevel"/>
    <w:tmpl w:val="C39E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29281B"/>
    <w:multiLevelType w:val="multilevel"/>
    <w:tmpl w:val="9A06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C75473"/>
    <w:multiLevelType w:val="multilevel"/>
    <w:tmpl w:val="22686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6276608">
    <w:abstractNumId w:val="1"/>
  </w:num>
  <w:num w:numId="2" w16cid:durableId="104739721">
    <w:abstractNumId w:val="18"/>
  </w:num>
  <w:num w:numId="3" w16cid:durableId="1344820138">
    <w:abstractNumId w:val="29"/>
  </w:num>
  <w:num w:numId="4" w16cid:durableId="280306278">
    <w:abstractNumId w:val="23"/>
  </w:num>
  <w:num w:numId="5" w16cid:durableId="892548690">
    <w:abstractNumId w:val="15"/>
  </w:num>
  <w:num w:numId="6" w16cid:durableId="1974020801">
    <w:abstractNumId w:val="22"/>
  </w:num>
  <w:num w:numId="7" w16cid:durableId="827287787">
    <w:abstractNumId w:val="25"/>
  </w:num>
  <w:num w:numId="8" w16cid:durableId="1348559452">
    <w:abstractNumId w:val="11"/>
  </w:num>
  <w:num w:numId="9" w16cid:durableId="1522889574">
    <w:abstractNumId w:val="28"/>
  </w:num>
  <w:num w:numId="10" w16cid:durableId="1136144124">
    <w:abstractNumId w:val="27"/>
  </w:num>
  <w:num w:numId="11" w16cid:durableId="1600793951">
    <w:abstractNumId w:val="17"/>
  </w:num>
  <w:num w:numId="12" w16cid:durableId="119227335">
    <w:abstractNumId w:val="20"/>
  </w:num>
  <w:num w:numId="13" w16cid:durableId="561448183">
    <w:abstractNumId w:val="26"/>
  </w:num>
  <w:num w:numId="14" w16cid:durableId="2044939679">
    <w:abstractNumId w:val="12"/>
  </w:num>
  <w:num w:numId="15" w16cid:durableId="208878625">
    <w:abstractNumId w:val="14"/>
  </w:num>
  <w:num w:numId="16" w16cid:durableId="807210424">
    <w:abstractNumId w:val="30"/>
  </w:num>
  <w:num w:numId="17" w16cid:durableId="1736931980">
    <w:abstractNumId w:val="32"/>
  </w:num>
  <w:num w:numId="18" w16cid:durableId="1245803764">
    <w:abstractNumId w:val="10"/>
  </w:num>
  <w:num w:numId="19" w16cid:durableId="310250624">
    <w:abstractNumId w:val="21"/>
  </w:num>
  <w:num w:numId="20" w16cid:durableId="1614287239">
    <w:abstractNumId w:val="24"/>
  </w:num>
  <w:num w:numId="21" w16cid:durableId="583074709">
    <w:abstractNumId w:val="9"/>
  </w:num>
  <w:num w:numId="22" w16cid:durableId="804546241">
    <w:abstractNumId w:val="16"/>
  </w:num>
  <w:num w:numId="23" w16cid:durableId="1596091243">
    <w:abstractNumId w:val="13"/>
  </w:num>
  <w:num w:numId="24" w16cid:durableId="170292331">
    <w:abstractNumId w:val="19"/>
  </w:num>
  <w:num w:numId="25" w16cid:durableId="554315402">
    <w:abstractNumId w:val="3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06B"/>
    <w:rsid w:val="00007ECD"/>
    <w:rsid w:val="00012298"/>
    <w:rsid w:val="00014BC5"/>
    <w:rsid w:val="000221F2"/>
    <w:rsid w:val="00023849"/>
    <w:rsid w:val="00025E8A"/>
    <w:rsid w:val="00027B32"/>
    <w:rsid w:val="00031070"/>
    <w:rsid w:val="00032EDA"/>
    <w:rsid w:val="00040EFE"/>
    <w:rsid w:val="00050AF3"/>
    <w:rsid w:val="00060D1A"/>
    <w:rsid w:val="000634A0"/>
    <w:rsid w:val="000670FF"/>
    <w:rsid w:val="00083E21"/>
    <w:rsid w:val="000859DB"/>
    <w:rsid w:val="00093D3A"/>
    <w:rsid w:val="000A0099"/>
    <w:rsid w:val="000A4A1B"/>
    <w:rsid w:val="000B066A"/>
    <w:rsid w:val="000D0954"/>
    <w:rsid w:val="000E69FB"/>
    <w:rsid w:val="000F7050"/>
    <w:rsid w:val="000F739A"/>
    <w:rsid w:val="00101CDB"/>
    <w:rsid w:val="00105834"/>
    <w:rsid w:val="00115629"/>
    <w:rsid w:val="0011583B"/>
    <w:rsid w:val="00117941"/>
    <w:rsid w:val="00117BC3"/>
    <w:rsid w:val="00127E41"/>
    <w:rsid w:val="00130BA7"/>
    <w:rsid w:val="001368F3"/>
    <w:rsid w:val="00146D3D"/>
    <w:rsid w:val="00151BB9"/>
    <w:rsid w:val="00175CB2"/>
    <w:rsid w:val="00185C2E"/>
    <w:rsid w:val="001A377F"/>
    <w:rsid w:val="001B2624"/>
    <w:rsid w:val="001B75EE"/>
    <w:rsid w:val="001E02D3"/>
    <w:rsid w:val="001E5D2A"/>
    <w:rsid w:val="001F430D"/>
    <w:rsid w:val="00202EDE"/>
    <w:rsid w:val="00210F2E"/>
    <w:rsid w:val="00216FBF"/>
    <w:rsid w:val="00234770"/>
    <w:rsid w:val="00235319"/>
    <w:rsid w:val="00240016"/>
    <w:rsid w:val="00241C86"/>
    <w:rsid w:val="0025567D"/>
    <w:rsid w:val="002579CD"/>
    <w:rsid w:val="00265C90"/>
    <w:rsid w:val="00291F6B"/>
    <w:rsid w:val="002B1CE2"/>
    <w:rsid w:val="002B7024"/>
    <w:rsid w:val="002D179D"/>
    <w:rsid w:val="002E5889"/>
    <w:rsid w:val="002E5A8E"/>
    <w:rsid w:val="002E5B17"/>
    <w:rsid w:val="002E7F79"/>
    <w:rsid w:val="0030254A"/>
    <w:rsid w:val="00303FE6"/>
    <w:rsid w:val="003076DA"/>
    <w:rsid w:val="00313CA4"/>
    <w:rsid w:val="003158E4"/>
    <w:rsid w:val="00325181"/>
    <w:rsid w:val="003335AC"/>
    <w:rsid w:val="0034208E"/>
    <w:rsid w:val="003434FE"/>
    <w:rsid w:val="0035583F"/>
    <w:rsid w:val="00357E6E"/>
    <w:rsid w:val="003777A7"/>
    <w:rsid w:val="00380D46"/>
    <w:rsid w:val="00386AB2"/>
    <w:rsid w:val="003959F1"/>
    <w:rsid w:val="003A572A"/>
    <w:rsid w:val="003C07EB"/>
    <w:rsid w:val="003C4E3E"/>
    <w:rsid w:val="003C64CD"/>
    <w:rsid w:val="003D365B"/>
    <w:rsid w:val="003D5183"/>
    <w:rsid w:val="003E145F"/>
    <w:rsid w:val="003E5BD5"/>
    <w:rsid w:val="003F2C72"/>
    <w:rsid w:val="003F4143"/>
    <w:rsid w:val="004121EA"/>
    <w:rsid w:val="00417476"/>
    <w:rsid w:val="00421243"/>
    <w:rsid w:val="004261E8"/>
    <w:rsid w:val="00432575"/>
    <w:rsid w:val="00432F97"/>
    <w:rsid w:val="004400AE"/>
    <w:rsid w:val="00444E26"/>
    <w:rsid w:val="00483817"/>
    <w:rsid w:val="0049159C"/>
    <w:rsid w:val="004A3DA7"/>
    <w:rsid w:val="004A4D6A"/>
    <w:rsid w:val="004B0FF5"/>
    <w:rsid w:val="004B601E"/>
    <w:rsid w:val="004C3D6D"/>
    <w:rsid w:val="004F5C26"/>
    <w:rsid w:val="00514738"/>
    <w:rsid w:val="005156B4"/>
    <w:rsid w:val="005441B5"/>
    <w:rsid w:val="00554A09"/>
    <w:rsid w:val="005660C9"/>
    <w:rsid w:val="005874F5"/>
    <w:rsid w:val="005A07D9"/>
    <w:rsid w:val="005B431F"/>
    <w:rsid w:val="005C1386"/>
    <w:rsid w:val="005E1154"/>
    <w:rsid w:val="005F47AE"/>
    <w:rsid w:val="005F61C5"/>
    <w:rsid w:val="006134A6"/>
    <w:rsid w:val="00617EAE"/>
    <w:rsid w:val="006369BD"/>
    <w:rsid w:val="00645A24"/>
    <w:rsid w:val="00667D97"/>
    <w:rsid w:val="00672600"/>
    <w:rsid w:val="00672C76"/>
    <w:rsid w:val="0068101C"/>
    <w:rsid w:val="00681D28"/>
    <w:rsid w:val="006850C9"/>
    <w:rsid w:val="006910B0"/>
    <w:rsid w:val="006A0DF2"/>
    <w:rsid w:val="006A74CC"/>
    <w:rsid w:val="006B20B5"/>
    <w:rsid w:val="006B4A2E"/>
    <w:rsid w:val="006C34A0"/>
    <w:rsid w:val="006E4845"/>
    <w:rsid w:val="006E7DAE"/>
    <w:rsid w:val="006F7DCC"/>
    <w:rsid w:val="00702D9D"/>
    <w:rsid w:val="00713E82"/>
    <w:rsid w:val="00721131"/>
    <w:rsid w:val="00735C9A"/>
    <w:rsid w:val="00742E39"/>
    <w:rsid w:val="00743F2C"/>
    <w:rsid w:val="00752230"/>
    <w:rsid w:val="0075473A"/>
    <w:rsid w:val="00766B4A"/>
    <w:rsid w:val="007732AF"/>
    <w:rsid w:val="00784853"/>
    <w:rsid w:val="0078593A"/>
    <w:rsid w:val="0078787C"/>
    <w:rsid w:val="00791894"/>
    <w:rsid w:val="00796F81"/>
    <w:rsid w:val="007B0CC5"/>
    <w:rsid w:val="007B4514"/>
    <w:rsid w:val="007C17E0"/>
    <w:rsid w:val="007C77FD"/>
    <w:rsid w:val="007D093E"/>
    <w:rsid w:val="007D4567"/>
    <w:rsid w:val="007D5B99"/>
    <w:rsid w:val="007E6F00"/>
    <w:rsid w:val="007E71FD"/>
    <w:rsid w:val="007F10F8"/>
    <w:rsid w:val="007F6FCF"/>
    <w:rsid w:val="00806014"/>
    <w:rsid w:val="00807D1B"/>
    <w:rsid w:val="008127AB"/>
    <w:rsid w:val="00813901"/>
    <w:rsid w:val="008147D0"/>
    <w:rsid w:val="008213CF"/>
    <w:rsid w:val="0082153C"/>
    <w:rsid w:val="008224A6"/>
    <w:rsid w:val="00823025"/>
    <w:rsid w:val="008236A3"/>
    <w:rsid w:val="008470F9"/>
    <w:rsid w:val="00860BE6"/>
    <w:rsid w:val="00863220"/>
    <w:rsid w:val="00866DC8"/>
    <w:rsid w:val="00871EFB"/>
    <w:rsid w:val="00876C22"/>
    <w:rsid w:val="00892B57"/>
    <w:rsid w:val="008A2C30"/>
    <w:rsid w:val="008C2815"/>
    <w:rsid w:val="008F051C"/>
    <w:rsid w:val="008F3CFD"/>
    <w:rsid w:val="009071D9"/>
    <w:rsid w:val="00912380"/>
    <w:rsid w:val="00926C6F"/>
    <w:rsid w:val="00927D1C"/>
    <w:rsid w:val="00946BF0"/>
    <w:rsid w:val="0095258F"/>
    <w:rsid w:val="0095306B"/>
    <w:rsid w:val="00967A37"/>
    <w:rsid w:val="00971BA2"/>
    <w:rsid w:val="00976141"/>
    <w:rsid w:val="00985EB8"/>
    <w:rsid w:val="00990266"/>
    <w:rsid w:val="00991033"/>
    <w:rsid w:val="00996CD6"/>
    <w:rsid w:val="009A3319"/>
    <w:rsid w:val="009A5EA0"/>
    <w:rsid w:val="009A6AF8"/>
    <w:rsid w:val="009A7670"/>
    <w:rsid w:val="009B5008"/>
    <w:rsid w:val="009C192B"/>
    <w:rsid w:val="009C2922"/>
    <w:rsid w:val="009E4259"/>
    <w:rsid w:val="009E63AC"/>
    <w:rsid w:val="009E7F79"/>
    <w:rsid w:val="00A05239"/>
    <w:rsid w:val="00A13087"/>
    <w:rsid w:val="00A13CEE"/>
    <w:rsid w:val="00A30E7E"/>
    <w:rsid w:val="00A43C40"/>
    <w:rsid w:val="00A45712"/>
    <w:rsid w:val="00A475D8"/>
    <w:rsid w:val="00A52CBB"/>
    <w:rsid w:val="00A64274"/>
    <w:rsid w:val="00A6611D"/>
    <w:rsid w:val="00A7405B"/>
    <w:rsid w:val="00AB2C75"/>
    <w:rsid w:val="00AB69C8"/>
    <w:rsid w:val="00AC0EC2"/>
    <w:rsid w:val="00AC1686"/>
    <w:rsid w:val="00AC47FA"/>
    <w:rsid w:val="00AC7CDF"/>
    <w:rsid w:val="00AD273B"/>
    <w:rsid w:val="00AF722B"/>
    <w:rsid w:val="00AF7386"/>
    <w:rsid w:val="00B10952"/>
    <w:rsid w:val="00B26B3F"/>
    <w:rsid w:val="00B319FC"/>
    <w:rsid w:val="00B35050"/>
    <w:rsid w:val="00B3637D"/>
    <w:rsid w:val="00B42CFA"/>
    <w:rsid w:val="00B53E88"/>
    <w:rsid w:val="00B7384E"/>
    <w:rsid w:val="00B739FA"/>
    <w:rsid w:val="00B804A6"/>
    <w:rsid w:val="00B84F8A"/>
    <w:rsid w:val="00B949F0"/>
    <w:rsid w:val="00B964B6"/>
    <w:rsid w:val="00BA5319"/>
    <w:rsid w:val="00BD3F9C"/>
    <w:rsid w:val="00BD7ED4"/>
    <w:rsid w:val="00BE6513"/>
    <w:rsid w:val="00BE6B3A"/>
    <w:rsid w:val="00BF28BF"/>
    <w:rsid w:val="00C110CA"/>
    <w:rsid w:val="00C14233"/>
    <w:rsid w:val="00C31AD0"/>
    <w:rsid w:val="00C3603E"/>
    <w:rsid w:val="00C42E84"/>
    <w:rsid w:val="00C519F7"/>
    <w:rsid w:val="00C67D3C"/>
    <w:rsid w:val="00C74E5C"/>
    <w:rsid w:val="00C93F92"/>
    <w:rsid w:val="00CA01FC"/>
    <w:rsid w:val="00CA20F4"/>
    <w:rsid w:val="00CA46B7"/>
    <w:rsid w:val="00CA4D1A"/>
    <w:rsid w:val="00CA7AE5"/>
    <w:rsid w:val="00CB5408"/>
    <w:rsid w:val="00CB781F"/>
    <w:rsid w:val="00CB7FD0"/>
    <w:rsid w:val="00CC7FDE"/>
    <w:rsid w:val="00CD0143"/>
    <w:rsid w:val="00CE1135"/>
    <w:rsid w:val="00CE2D2C"/>
    <w:rsid w:val="00CE46EE"/>
    <w:rsid w:val="00D01328"/>
    <w:rsid w:val="00D0589D"/>
    <w:rsid w:val="00D06577"/>
    <w:rsid w:val="00D22676"/>
    <w:rsid w:val="00D2285A"/>
    <w:rsid w:val="00D31F3C"/>
    <w:rsid w:val="00D366AE"/>
    <w:rsid w:val="00D52665"/>
    <w:rsid w:val="00D60C4D"/>
    <w:rsid w:val="00D615BA"/>
    <w:rsid w:val="00D742B5"/>
    <w:rsid w:val="00D7509D"/>
    <w:rsid w:val="00D93DEB"/>
    <w:rsid w:val="00DA1546"/>
    <w:rsid w:val="00DA1A5D"/>
    <w:rsid w:val="00DA3617"/>
    <w:rsid w:val="00DA47B5"/>
    <w:rsid w:val="00DB329D"/>
    <w:rsid w:val="00DD5BC6"/>
    <w:rsid w:val="00DE5512"/>
    <w:rsid w:val="00DE6BBB"/>
    <w:rsid w:val="00DF196D"/>
    <w:rsid w:val="00DF4CCB"/>
    <w:rsid w:val="00E213DA"/>
    <w:rsid w:val="00E27B9A"/>
    <w:rsid w:val="00E41444"/>
    <w:rsid w:val="00E45B45"/>
    <w:rsid w:val="00E57E50"/>
    <w:rsid w:val="00E612D2"/>
    <w:rsid w:val="00E63228"/>
    <w:rsid w:val="00E67274"/>
    <w:rsid w:val="00E876C7"/>
    <w:rsid w:val="00EA3578"/>
    <w:rsid w:val="00EB5C3F"/>
    <w:rsid w:val="00ED0BAC"/>
    <w:rsid w:val="00ED1615"/>
    <w:rsid w:val="00ED5F39"/>
    <w:rsid w:val="00ED7165"/>
    <w:rsid w:val="00EE5065"/>
    <w:rsid w:val="00EF392F"/>
    <w:rsid w:val="00EF39F5"/>
    <w:rsid w:val="00EF7ADF"/>
    <w:rsid w:val="00EF7EE9"/>
    <w:rsid w:val="00F011F8"/>
    <w:rsid w:val="00F0637B"/>
    <w:rsid w:val="00F22320"/>
    <w:rsid w:val="00F33586"/>
    <w:rsid w:val="00F3449A"/>
    <w:rsid w:val="00F44FC2"/>
    <w:rsid w:val="00F543AD"/>
    <w:rsid w:val="00F658F4"/>
    <w:rsid w:val="00F723F4"/>
    <w:rsid w:val="00F80281"/>
    <w:rsid w:val="00F87880"/>
    <w:rsid w:val="00F967AA"/>
    <w:rsid w:val="00FA0BE5"/>
    <w:rsid w:val="00FB3562"/>
    <w:rsid w:val="00FD06D5"/>
    <w:rsid w:val="00FD1FF2"/>
    <w:rsid w:val="00FD39AF"/>
    <w:rsid w:val="00FD6AD3"/>
    <w:rsid w:val="00FE5388"/>
    <w:rsid w:val="00FE5966"/>
    <w:rsid w:val="00FE6158"/>
    <w:rsid w:val="3BD92BB8"/>
    <w:rsid w:val="4AD0B38E"/>
    <w:rsid w:val="5406BBC3"/>
    <w:rsid w:val="6443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023A18C1"/>
  <w15:chartTrackingRefBased/>
  <w15:docId w15:val="{C90BBFB3-4C06-48D9-9A37-D6C28B1FB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73B"/>
    <w:pPr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23477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A4D1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B7024"/>
    <w:pPr>
      <w:pBdr>
        <w:top w:val="single" w:sz="6" w:space="2" w:color="4472C4" w:themeColor="accent1"/>
        <w:bottom w:val="single" w:sz="6" w:space="1" w:color="4472C4" w:themeColor="accent1"/>
      </w:pBdr>
      <w:spacing w:before="300" w:after="0"/>
      <w:outlineLvl w:val="2"/>
    </w:pPr>
    <w:rPr>
      <w:b/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B7024"/>
    <w:pPr>
      <w:pBdr>
        <w:top w:val="dotted" w:sz="6" w:space="2" w:color="4472C4" w:themeColor="accent1"/>
      </w:pBdr>
      <w:spacing w:before="200" w:after="0"/>
      <w:ind w:left="284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3477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3477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3477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3477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3477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0z1">
    <w:name w:val="WW8Num10z1"/>
    <w:rPr>
      <w:rFonts w:ascii="Symbol" w:hAnsi="Symbol" w:cs="Lucida Sans"/>
      <w:b w:val="0"/>
      <w:bCs w:val="0"/>
      <w:color w:val="000000"/>
      <w:sz w:val="20"/>
      <w:szCs w:val="20"/>
      <w:shd w:val="clear" w:color="auto" w:fill="auto"/>
      <w:lang w:val="fr-FR"/>
    </w:rPr>
  </w:style>
  <w:style w:type="character" w:customStyle="1" w:styleId="WW8Num5z0">
    <w:name w:val="WW8Num5z0"/>
    <w:rPr>
      <w:rFonts w:ascii="Symbol" w:hAnsi="Symbol" w:cs="Lucida Sans"/>
      <w:b w:val="0"/>
      <w:bCs w:val="0"/>
      <w:color w:val="000000"/>
      <w:sz w:val="20"/>
      <w:szCs w:val="20"/>
      <w:shd w:val="clear" w:color="auto" w:fill="auto"/>
      <w:lang w:val="fr-FR"/>
    </w:rPr>
  </w:style>
  <w:style w:type="character" w:customStyle="1" w:styleId="Policepardfaut1">
    <w:name w:val="Police par défaut1"/>
  </w:style>
  <w:style w:type="character" w:customStyle="1" w:styleId="En-tteCar">
    <w:name w:val="En-tête Car"/>
    <w:basedOn w:val="Policepardfaut1"/>
    <w:uiPriority w:val="99"/>
  </w:style>
  <w:style w:type="character" w:customStyle="1" w:styleId="PieddepageCar">
    <w:name w:val="Pied de page Car"/>
    <w:basedOn w:val="Policepardfaut1"/>
    <w:uiPriority w:val="99"/>
  </w:style>
  <w:style w:type="character" w:customStyle="1" w:styleId="Titre1Car">
    <w:name w:val="Titre 1 Car"/>
    <w:basedOn w:val="Policepardfaut"/>
    <w:link w:val="Titre1"/>
    <w:uiPriority w:val="9"/>
    <w:rsid w:val="0023477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CA4D1A"/>
    <w:rPr>
      <w:caps/>
      <w:spacing w:val="15"/>
      <w:sz w:val="24"/>
      <w:shd w:val="clear" w:color="auto" w:fill="D9E2F3" w:themeFill="accent1" w:themeFillTint="33"/>
    </w:rPr>
  </w:style>
  <w:style w:type="character" w:styleId="lev">
    <w:name w:val="Strong"/>
    <w:uiPriority w:val="22"/>
    <w:qFormat/>
    <w:rsid w:val="00234770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2B7024"/>
    <w:rPr>
      <w:b/>
      <w:caps/>
      <w:color w:val="1F3763" w:themeColor="accent1" w:themeShade="7F"/>
      <w:spacing w:val="15"/>
      <w:sz w:val="24"/>
    </w:rPr>
  </w:style>
  <w:style w:type="character" w:customStyle="1" w:styleId="Titre4Car">
    <w:name w:val="Titre 4 Car"/>
    <w:basedOn w:val="Policepardfaut"/>
    <w:link w:val="Titre4"/>
    <w:uiPriority w:val="9"/>
    <w:rsid w:val="002B7024"/>
    <w:rPr>
      <w:caps/>
      <w:color w:val="2F5496" w:themeColor="accent1" w:themeShade="BF"/>
      <w:spacing w:val="10"/>
      <w:sz w:val="24"/>
    </w:rPr>
  </w:style>
  <w:style w:type="character" w:customStyle="1" w:styleId="Normal9Car">
    <w:name w:val="Normal9 Car"/>
    <w:rPr>
      <w:rFonts w:ascii="Verdana" w:eastAsia="Times New Roman" w:hAnsi="Verdana" w:cs="Times New Roman"/>
      <w:sz w:val="20"/>
      <w:szCs w:val="20"/>
    </w:rPr>
  </w:style>
  <w:style w:type="character" w:styleId="Lienhypertexte">
    <w:name w:val="Hyperlink"/>
    <w:uiPriority w:val="99"/>
    <w:rPr>
      <w:color w:val="0563C1"/>
      <w:u w:val="single"/>
    </w:rPr>
  </w:style>
  <w:style w:type="character" w:styleId="Lienhypertextesuivivisit">
    <w:name w:val="FollowedHyperlink"/>
    <w:rPr>
      <w:color w:val="954F72"/>
      <w:u w:val="single"/>
    </w:rPr>
  </w:style>
  <w:style w:type="character" w:customStyle="1" w:styleId="Style1">
    <w:name w:val="Style1"/>
    <w:rPr>
      <w:b/>
    </w:rPr>
  </w:style>
  <w:style w:type="character" w:customStyle="1" w:styleId="Style2">
    <w:name w:val="Style2"/>
    <w:rPr>
      <w:b/>
    </w:rPr>
  </w:style>
  <w:style w:type="character" w:customStyle="1" w:styleId="Style3">
    <w:name w:val="Style3"/>
    <w:rPr>
      <w:b/>
      <w:color w:val="0070C0"/>
    </w:rPr>
  </w:style>
  <w:style w:type="character" w:customStyle="1" w:styleId="Marquedecommentaire1">
    <w:name w:val="Marque de commentaire1"/>
    <w:rPr>
      <w:sz w:val="16"/>
      <w:szCs w:val="16"/>
    </w:rPr>
  </w:style>
  <w:style w:type="character" w:customStyle="1" w:styleId="CommentaireCar">
    <w:name w:val="Commentaire Car"/>
    <w:rPr>
      <w:rFonts w:ascii="Verdana" w:hAnsi="Verdana" w:cs="Verdana"/>
    </w:rPr>
  </w:style>
  <w:style w:type="character" w:customStyle="1" w:styleId="ObjetducommentaireCar">
    <w:name w:val="Objet du commentaire Car"/>
    <w:rPr>
      <w:rFonts w:ascii="Verdana" w:hAnsi="Verdana" w:cs="Verdana"/>
      <w:b/>
      <w:bCs/>
    </w:rPr>
  </w:style>
  <w:style w:type="character" w:customStyle="1" w:styleId="TextedebullesCar">
    <w:name w:val="Texte de bulles Car"/>
    <w:rPr>
      <w:rFonts w:ascii="Segoe UI" w:hAnsi="Segoe UI" w:cs="Segoe UI"/>
      <w:sz w:val="18"/>
      <w:szCs w:val="18"/>
    </w:rPr>
  </w:style>
  <w:style w:type="character" w:customStyle="1" w:styleId="Style4">
    <w:name w:val="Style4"/>
    <w:rPr>
      <w:b/>
      <w:color w:val="833C0B"/>
      <w:sz w:val="20"/>
    </w:rPr>
  </w:style>
  <w:style w:type="character" w:customStyle="1" w:styleId="st">
    <w:name w:val="st"/>
    <w:basedOn w:val="Policepardfaut1"/>
  </w:style>
  <w:style w:type="character" w:styleId="Accentuation">
    <w:name w:val="Emphasis"/>
    <w:uiPriority w:val="20"/>
    <w:qFormat/>
    <w:rsid w:val="00234770"/>
    <w:rPr>
      <w:caps/>
      <w:color w:val="1F3763" w:themeColor="accent1" w:themeShade="7F"/>
      <w:spacing w:val="5"/>
    </w:rPr>
  </w:style>
  <w:style w:type="character" w:styleId="Mentionnonrsolue">
    <w:name w:val="Unresolved Mention"/>
    <w:rPr>
      <w:color w:val="605E5C"/>
      <w:shd w:val="clear" w:color="auto" w:fill="E1DFDD"/>
    </w:rPr>
  </w:style>
  <w:style w:type="character" w:customStyle="1" w:styleId="titre1comniciaCar">
    <w:name w:val="titre1_comnicia Car"/>
    <w:rPr>
      <w:rFonts w:ascii="Cabrito Sans Cond Demi" w:hAnsi="Cabrito Sans Cond Demi" w:cs="Cabrito Sans Cond Demi"/>
      <w:b/>
      <w:color w:val="8D1818"/>
      <w:sz w:val="40"/>
    </w:rPr>
  </w:style>
  <w:style w:type="character" w:customStyle="1" w:styleId="titre2comniciaCar">
    <w:name w:val="titre2_comnicia Car"/>
    <w:rPr>
      <w:rFonts w:ascii="Cabrito Sans Ext Regular" w:hAnsi="Cabrito Sans Ext Regular" w:cs="Cabrito Sans Ext Regular"/>
      <w:b/>
      <w:color w:val="595959"/>
      <w:sz w:val="36"/>
    </w:rPr>
  </w:style>
  <w:style w:type="character" w:customStyle="1" w:styleId="xbe">
    <w:name w:val="_xbe"/>
    <w:basedOn w:val="Policepardfaut1"/>
  </w:style>
  <w:style w:type="character" w:customStyle="1" w:styleId="Puces">
    <w:name w:val="Puces"/>
    <w:rPr>
      <w:rFonts w:ascii="Liberation Serif" w:eastAsia="Microsoft YaHei" w:hAnsi="Liberation Serif" w:cs="Lucida Sans"/>
      <w:b w:val="0"/>
      <w:bCs w:val="0"/>
      <w:color w:val="000000"/>
      <w:sz w:val="20"/>
      <w:szCs w:val="20"/>
      <w:shd w:val="clear" w:color="auto" w:fill="auto"/>
      <w:lang w:val="fr-FR"/>
    </w:rPr>
  </w:style>
  <w:style w:type="character" w:customStyle="1" w:styleId="Textesource">
    <w:name w:val="Texte source"/>
    <w:rPr>
      <w:rFonts w:ascii="Liberation Mono" w:eastAsia="NSimSun" w:hAnsi="Liberation Mono" w:cs="Liberation Mono"/>
    </w:rPr>
  </w:style>
  <w:style w:type="character" w:customStyle="1" w:styleId="Caractresdenumrotation">
    <w:name w:val="Caractères de numérotation"/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next w:val="Normal"/>
    <w:uiPriority w:val="35"/>
    <w:unhideWhenUsed/>
    <w:qFormat/>
    <w:rsid w:val="00234770"/>
    <w:rPr>
      <w:b/>
      <w:bCs/>
      <w:color w:val="2F5496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Caption11">
    <w:name w:val="Caption11"/>
    <w:basedOn w:val="Normal"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Caption111">
    <w:name w:val="Caption111"/>
    <w:basedOn w:val="Normal"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Caption1111">
    <w:name w:val="Caption1111"/>
    <w:basedOn w:val="Normal"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Caption11111">
    <w:name w:val="Caption11111"/>
    <w:basedOn w:val="Normal"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En-tteetpieddepage">
    <w:name w:val="En-tête et pied de page"/>
    <w:basedOn w:val="Normal"/>
    <w:pPr>
      <w:suppressLineNumbers/>
      <w:tabs>
        <w:tab w:val="center" w:pos="4819"/>
        <w:tab w:val="right" w:pos="9638"/>
      </w:tabs>
    </w:pPr>
  </w:style>
  <w:style w:type="paragraph" w:styleId="En-tte">
    <w:name w:val="header"/>
    <w:basedOn w:val="Normal"/>
    <w:uiPriority w:val="99"/>
  </w:style>
  <w:style w:type="paragraph" w:styleId="Pieddepage">
    <w:name w:val="footer"/>
    <w:basedOn w:val="Normal"/>
    <w:uiPriority w:val="99"/>
  </w:style>
  <w:style w:type="paragraph" w:styleId="Paragraphedeliste">
    <w:name w:val="List Paragraph"/>
    <w:basedOn w:val="Normal"/>
    <w:qFormat/>
    <w:pPr>
      <w:ind w:left="720"/>
      <w:contextualSpacing/>
    </w:pPr>
  </w:style>
  <w:style w:type="paragraph" w:customStyle="1" w:styleId="Normal9">
    <w:name w:val="Normal9"/>
    <w:basedOn w:val="Normal"/>
    <w:rPr>
      <w:rFonts w:eastAsia="Times New Roman"/>
    </w:rPr>
  </w:style>
  <w:style w:type="paragraph" w:styleId="TM2">
    <w:name w:val="toc 2"/>
    <w:basedOn w:val="Normal"/>
    <w:next w:val="Normal"/>
    <w:uiPriority w:val="39"/>
    <w:pPr>
      <w:spacing w:before="120" w:after="0"/>
      <w:ind w:left="200"/>
    </w:pPr>
    <w:rPr>
      <w:rFonts w:cstheme="minorHAnsi"/>
      <w:b/>
      <w:bCs/>
      <w:sz w:val="22"/>
      <w:szCs w:val="22"/>
    </w:rPr>
  </w:style>
  <w:style w:type="paragraph" w:customStyle="1" w:styleId="Commentaire1">
    <w:name w:val="Commentaire1"/>
    <w:basedOn w:val="Normal"/>
  </w:style>
  <w:style w:type="paragraph" w:styleId="Objetducommentaire">
    <w:name w:val="annotation subject"/>
    <w:basedOn w:val="Commentaire1"/>
    <w:next w:val="Commentaire1"/>
    <w:rPr>
      <w:b/>
      <w:bCs/>
    </w:rPr>
  </w:style>
  <w:style w:type="paragraph" w:styleId="Textedebulles">
    <w:name w:val="Balloon Text"/>
    <w:basedOn w:val="Normal"/>
    <w:rPr>
      <w:rFonts w:ascii="Segoe UI" w:hAnsi="Segoe UI" w:cs="Segoe UI"/>
      <w:sz w:val="18"/>
      <w:szCs w:val="18"/>
    </w:rPr>
  </w:style>
  <w:style w:type="paragraph" w:styleId="Sansinterligne">
    <w:name w:val="No Spacing"/>
    <w:uiPriority w:val="1"/>
    <w:qFormat/>
    <w:rsid w:val="00234770"/>
    <w:pPr>
      <w:spacing w:after="0" w:line="240" w:lineRule="auto"/>
    </w:pPr>
  </w:style>
  <w:style w:type="paragraph" w:customStyle="1" w:styleId="titre1comnicia">
    <w:name w:val="titre1_comnicia"/>
    <w:basedOn w:val="Normal"/>
    <w:pPr>
      <w:jc w:val="center"/>
    </w:pPr>
    <w:rPr>
      <w:rFonts w:ascii="Cabrito Sans Cond Demi" w:hAnsi="Cabrito Sans Cond Demi" w:cs="Cabrito Sans Cond Demi"/>
      <w:b/>
      <w:color w:val="8D1818"/>
      <w:sz w:val="40"/>
    </w:rPr>
  </w:style>
  <w:style w:type="paragraph" w:customStyle="1" w:styleId="titre2comnicia">
    <w:name w:val="titre2_comnicia"/>
    <w:basedOn w:val="Normal"/>
    <w:pPr>
      <w:jc w:val="center"/>
    </w:pPr>
    <w:rPr>
      <w:rFonts w:ascii="Cabrito Sans Ext Regular" w:hAnsi="Cabrito Sans Ext Regular" w:cs="Cabrito Sans Ext Regular"/>
      <w:b/>
      <w:color w:val="595959"/>
      <w:sz w:val="36"/>
    </w:rPr>
  </w:style>
  <w:style w:type="paragraph" w:customStyle="1" w:styleId="Contenudetableau">
    <w:name w:val="Contenu de tableau"/>
    <w:basedOn w:val="Normal"/>
    <w:pPr>
      <w:widowControl w:val="0"/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customStyle="1" w:styleId="Contenudecadre">
    <w:name w:val="Contenu de cadre"/>
    <w:basedOn w:val="Normal"/>
  </w:style>
  <w:style w:type="paragraph" w:customStyle="1" w:styleId="Texteprformat">
    <w:name w:val="Texte préformaté"/>
    <w:basedOn w:val="Normal"/>
    <w:rPr>
      <w:rFonts w:ascii="Liberation Mono" w:eastAsia="NSimSun" w:hAnsi="Liberation Mono" w:cs="Liberation Mono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27B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27B9A"/>
    <w:rPr>
      <w:rFonts w:ascii="Courier New" w:hAnsi="Courier New" w:cs="Courier New"/>
      <w:lang w:eastAsia="fr-FR"/>
    </w:rPr>
  </w:style>
  <w:style w:type="paragraph" w:customStyle="1" w:styleId="western">
    <w:name w:val="western"/>
    <w:basedOn w:val="Normal"/>
    <w:rsid w:val="004B0FF5"/>
    <w:pPr>
      <w:spacing w:beforeAutospacing="1" w:after="142"/>
    </w:pPr>
    <w:rPr>
      <w:rFonts w:eastAsia="Times New Roman" w:cs="Times New Roman"/>
      <w:color w:val="000000"/>
      <w:lang w:eastAsia="fr-FR"/>
    </w:rPr>
  </w:style>
  <w:style w:type="paragraph" w:styleId="NormalWeb">
    <w:name w:val="Normal (Web)"/>
    <w:basedOn w:val="Normal"/>
    <w:uiPriority w:val="99"/>
    <w:unhideWhenUsed/>
    <w:rsid w:val="00BE6B3A"/>
    <w:pPr>
      <w:spacing w:beforeAutospacing="1" w:after="100" w:afterAutospacing="1"/>
    </w:pPr>
    <w:rPr>
      <w:rFonts w:eastAsia="Times New Roman" w:cs="Times New Roman"/>
      <w:szCs w:val="24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3477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234770"/>
    <w:rPr>
      <w:caps/>
      <w:color w:val="595959" w:themeColor="text1" w:themeTint="A6"/>
      <w:spacing w:val="10"/>
      <w:sz w:val="21"/>
      <w:szCs w:val="21"/>
    </w:rPr>
  </w:style>
  <w:style w:type="character" w:styleId="CodeHTML">
    <w:name w:val="HTML Code"/>
    <w:basedOn w:val="Policepardfaut"/>
    <w:uiPriority w:val="99"/>
    <w:semiHidden/>
    <w:unhideWhenUsed/>
    <w:rsid w:val="005A07D9"/>
    <w:rPr>
      <w:rFonts w:ascii="Courier New" w:eastAsia="Times New Roman" w:hAnsi="Courier New" w:cs="Courier New"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1A377F"/>
    <w:pPr>
      <w:spacing w:before="0" w:after="0"/>
      <w:ind w:left="400"/>
    </w:pPr>
    <w:rPr>
      <w:rFonts w:cstheme="minorHAnsi"/>
    </w:rPr>
  </w:style>
  <w:style w:type="character" w:customStyle="1" w:styleId="Titre5Car">
    <w:name w:val="Titre 5 Car"/>
    <w:basedOn w:val="Policepardfaut"/>
    <w:link w:val="Titre5"/>
    <w:uiPriority w:val="9"/>
    <w:semiHidden/>
    <w:rsid w:val="00234770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234770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234770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23477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234770"/>
    <w:rPr>
      <w:i/>
      <w:iCs/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23477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3477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Citation">
    <w:name w:val="Quote"/>
    <w:basedOn w:val="Normal"/>
    <w:next w:val="Normal"/>
    <w:link w:val="CitationCar"/>
    <w:uiPriority w:val="29"/>
    <w:qFormat/>
    <w:rsid w:val="00234770"/>
    <w:rPr>
      <w:i/>
      <w:iCs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23477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34770"/>
    <w:pPr>
      <w:spacing w:before="240" w:after="240" w:line="240" w:lineRule="auto"/>
      <w:ind w:left="1080" w:right="1080"/>
      <w:jc w:val="center"/>
    </w:pPr>
    <w:rPr>
      <w:color w:val="4472C4" w:themeColor="accent1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34770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234770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234770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234770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234770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23477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34770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A30E7E"/>
    <w:pPr>
      <w:tabs>
        <w:tab w:val="right" w:leader="underscore" w:pos="9062"/>
      </w:tabs>
      <w:spacing w:before="120" w:after="0"/>
    </w:pPr>
    <w:rPr>
      <w:rFonts w:cs="Times New Roman"/>
      <w:b/>
      <w:bCs/>
      <w:i/>
      <w:iCs/>
      <w:color w:val="173D6D"/>
      <w:sz w:val="32"/>
      <w:szCs w:val="32"/>
    </w:rPr>
  </w:style>
  <w:style w:type="paragraph" w:styleId="TM4">
    <w:name w:val="toc 4"/>
    <w:basedOn w:val="Normal"/>
    <w:next w:val="Normal"/>
    <w:autoRedefine/>
    <w:uiPriority w:val="39"/>
    <w:unhideWhenUsed/>
    <w:rsid w:val="00990266"/>
    <w:pPr>
      <w:spacing w:before="0" w:after="0"/>
      <w:ind w:left="600"/>
    </w:pPr>
    <w:rPr>
      <w:rFonts w:cstheme="minorHAnsi"/>
    </w:rPr>
  </w:style>
  <w:style w:type="paragraph" w:styleId="TM5">
    <w:name w:val="toc 5"/>
    <w:basedOn w:val="Normal"/>
    <w:next w:val="Normal"/>
    <w:autoRedefine/>
    <w:uiPriority w:val="39"/>
    <w:unhideWhenUsed/>
    <w:rsid w:val="00990266"/>
    <w:pPr>
      <w:spacing w:before="0" w:after="0"/>
      <w:ind w:left="800"/>
    </w:pPr>
    <w:rPr>
      <w:rFonts w:cstheme="minorHAnsi"/>
    </w:rPr>
  </w:style>
  <w:style w:type="paragraph" w:styleId="TM6">
    <w:name w:val="toc 6"/>
    <w:basedOn w:val="Normal"/>
    <w:next w:val="Normal"/>
    <w:autoRedefine/>
    <w:uiPriority w:val="39"/>
    <w:unhideWhenUsed/>
    <w:rsid w:val="00990266"/>
    <w:pPr>
      <w:spacing w:before="0" w:after="0"/>
      <w:ind w:left="1000"/>
    </w:pPr>
    <w:rPr>
      <w:rFonts w:cstheme="minorHAnsi"/>
    </w:rPr>
  </w:style>
  <w:style w:type="paragraph" w:styleId="TM7">
    <w:name w:val="toc 7"/>
    <w:basedOn w:val="Normal"/>
    <w:next w:val="Normal"/>
    <w:autoRedefine/>
    <w:uiPriority w:val="39"/>
    <w:unhideWhenUsed/>
    <w:rsid w:val="00990266"/>
    <w:pPr>
      <w:spacing w:before="0" w:after="0"/>
      <w:ind w:left="1200"/>
    </w:pPr>
    <w:rPr>
      <w:rFonts w:cstheme="minorHAnsi"/>
    </w:rPr>
  </w:style>
  <w:style w:type="paragraph" w:styleId="TM8">
    <w:name w:val="toc 8"/>
    <w:basedOn w:val="Normal"/>
    <w:next w:val="Normal"/>
    <w:autoRedefine/>
    <w:uiPriority w:val="39"/>
    <w:unhideWhenUsed/>
    <w:rsid w:val="00990266"/>
    <w:pPr>
      <w:spacing w:before="0" w:after="0"/>
      <w:ind w:left="1400"/>
    </w:pPr>
    <w:rPr>
      <w:rFonts w:cstheme="minorHAnsi"/>
    </w:rPr>
  </w:style>
  <w:style w:type="paragraph" w:styleId="TM9">
    <w:name w:val="toc 9"/>
    <w:basedOn w:val="Normal"/>
    <w:next w:val="Normal"/>
    <w:autoRedefine/>
    <w:uiPriority w:val="39"/>
    <w:unhideWhenUsed/>
    <w:rsid w:val="00990266"/>
    <w:pPr>
      <w:spacing w:before="0" w:after="0"/>
      <w:ind w:left="1600"/>
    </w:pPr>
    <w:rPr>
      <w:rFonts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5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5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7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4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3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0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4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57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4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2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80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0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john.do@test.fr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AA1A2C9B1F824CAF05C3394D9845B6" ma:contentTypeVersion="4" ma:contentTypeDescription="Crée un document." ma:contentTypeScope="" ma:versionID="51c6d303972844120cdb371bdea5168b">
  <xsd:schema xmlns:xsd="http://www.w3.org/2001/XMLSchema" xmlns:xs="http://www.w3.org/2001/XMLSchema" xmlns:p="http://schemas.microsoft.com/office/2006/metadata/properties" xmlns:ns3="06c5306d-f22d-48ff-bdda-fb846c8035b7" targetNamespace="http://schemas.microsoft.com/office/2006/metadata/properties" ma:root="true" ma:fieldsID="32aa938fd1ea973e2ffe644efbdc2997" ns3:_="">
    <xsd:import namespace="06c5306d-f22d-48ff-bdda-fb846c8035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5306d-f22d-48ff-bdda-fb846c8035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02F2F4-CBC7-45CE-874B-4883846FB3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4C59696-0F40-489E-8FF5-B8908FCC3E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5306d-f22d-48ff-bdda-fb846c8035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B33A13-4F27-4090-BF96-22D1FC81B0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378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Champeaux</dc:creator>
  <cp:keywords/>
  <cp:lastModifiedBy>Marion MAURICE</cp:lastModifiedBy>
  <cp:revision>2</cp:revision>
  <cp:lastPrinted>2024-03-27T09:56:00Z</cp:lastPrinted>
  <dcterms:created xsi:type="dcterms:W3CDTF">2024-03-27T09:57:00Z</dcterms:created>
  <dcterms:modified xsi:type="dcterms:W3CDTF">2024-03-27T09:57:00Z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TAG2">
    <vt:lpwstr>000800680a0000000000010282210207f7000400038000</vt:lpwstr>
  </property>
  <property fmtid="{D5CDD505-2E9C-101B-9397-08002B2CF9AE}" pid="3" name="ContentTypeId">
    <vt:lpwstr>0x0101002CAA1A2C9B1F824CAF05C3394D9845B6</vt:lpwstr>
  </property>
</Properties>
</file>